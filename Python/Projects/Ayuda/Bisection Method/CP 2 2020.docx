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48EFE" w14:textId="3693BDB2" w:rsidR="009736F0" w:rsidRDefault="009736F0" w:rsidP="009736F0">
      <w:pPr>
        <w:rPr>
          <w:rFonts w:asciiTheme="majorHAnsi" w:hAnsiTheme="majorHAnsi" w:cstheme="majorHAnsi"/>
          <w:sz w:val="24"/>
          <w:szCs w:val="20"/>
        </w:rPr>
      </w:pPr>
      <w:r w:rsidRPr="004A7B1A">
        <w:rPr>
          <w:noProof/>
        </w:rPr>
        <w:drawing>
          <wp:anchor distT="0" distB="0" distL="114300" distR="114300" simplePos="0" relativeHeight="251659264" behindDoc="0" locked="0" layoutInCell="1" allowOverlap="1" wp14:anchorId="2F30CF81" wp14:editId="201C123D">
            <wp:simplePos x="0" y="0"/>
            <wp:positionH relativeFrom="column">
              <wp:posOffset>4582270</wp:posOffset>
            </wp:positionH>
            <wp:positionV relativeFrom="paragraph">
              <wp:posOffset>-273032</wp:posOffset>
            </wp:positionV>
            <wp:extent cx="786075" cy="71869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786075" cy="718697"/>
                    </a:xfrm>
                    <a:prstGeom prst="rect">
                      <a:avLst/>
                    </a:prstGeom>
                  </pic:spPr>
                </pic:pic>
              </a:graphicData>
            </a:graphic>
            <wp14:sizeRelH relativeFrom="margin">
              <wp14:pctWidth>0</wp14:pctWidth>
            </wp14:sizeRelH>
            <wp14:sizeRelV relativeFrom="margin">
              <wp14:pctHeight>0</wp14:pctHeight>
            </wp14:sizeRelV>
          </wp:anchor>
        </w:drawing>
      </w:r>
      <w:r w:rsidRPr="005146AB">
        <w:rPr>
          <w:rFonts w:ascii="Air Conditioner" w:hAnsi="Air Conditioner" w:cstheme="majorHAnsi"/>
          <w:sz w:val="24"/>
          <w:szCs w:val="20"/>
        </w:rPr>
        <w:t>COMPUTER PROJECT #</w:t>
      </w:r>
      <w:r>
        <w:rPr>
          <w:rFonts w:ascii="Air Conditioner" w:hAnsi="Air Conditioner" w:cstheme="majorHAnsi"/>
          <w:sz w:val="24"/>
          <w:szCs w:val="20"/>
        </w:rPr>
        <w:t>2</w:t>
      </w:r>
      <w:r w:rsidRPr="005146AB">
        <w:rPr>
          <w:rFonts w:ascii="Air Conditioner" w:hAnsi="Air Conditioner" w:cstheme="majorHAnsi"/>
          <w:sz w:val="24"/>
          <w:szCs w:val="20"/>
        </w:rPr>
        <w:t>.</w:t>
      </w:r>
      <w:r w:rsidRPr="005146AB">
        <w:rPr>
          <w:rFonts w:asciiTheme="majorHAnsi" w:hAnsiTheme="majorHAnsi" w:cstheme="majorHAnsi"/>
          <w:sz w:val="24"/>
          <w:szCs w:val="20"/>
        </w:rPr>
        <w:t xml:space="preserve"> </w:t>
      </w:r>
    </w:p>
    <w:p w14:paraId="4FCE917F" w14:textId="7A49F7CC" w:rsidR="009736F0" w:rsidRPr="005146AB" w:rsidRDefault="009736F0" w:rsidP="009736F0">
      <w:pPr>
        <w:rPr>
          <w:rFonts w:asciiTheme="majorHAnsi" w:hAnsiTheme="majorHAnsi" w:cstheme="majorHAnsi"/>
          <w:sz w:val="24"/>
          <w:szCs w:val="20"/>
        </w:rPr>
      </w:pPr>
      <w:r w:rsidRPr="005146AB">
        <w:rPr>
          <w:rFonts w:asciiTheme="majorHAnsi" w:hAnsiTheme="majorHAnsi" w:cstheme="majorHAnsi"/>
          <w:sz w:val="24"/>
          <w:szCs w:val="20"/>
        </w:rPr>
        <w:t xml:space="preserve">The midpoint between the hard and the easy: </w:t>
      </w:r>
      <w:r>
        <w:rPr>
          <w:rFonts w:asciiTheme="majorHAnsi" w:hAnsiTheme="majorHAnsi" w:cstheme="majorHAnsi"/>
          <w:sz w:val="24"/>
          <w:szCs w:val="20"/>
        </w:rPr>
        <w:t>“</w:t>
      </w:r>
      <w:r w:rsidRPr="005146AB">
        <w:rPr>
          <w:rFonts w:asciiTheme="majorHAnsi" w:hAnsiTheme="majorHAnsi" w:cstheme="majorHAnsi"/>
          <w:sz w:val="24"/>
          <w:szCs w:val="20"/>
        </w:rPr>
        <w:t>The Friendly Bull</w:t>
      </w:r>
      <w:r w:rsidR="00BB1F12">
        <w:rPr>
          <w:rFonts w:asciiTheme="majorHAnsi" w:hAnsiTheme="majorHAnsi" w:cstheme="majorHAnsi"/>
          <w:sz w:val="24"/>
          <w:szCs w:val="20"/>
        </w:rPr>
        <w:t xml:space="preserve"> Cafecito</w:t>
      </w:r>
      <w:r>
        <w:rPr>
          <w:rFonts w:asciiTheme="majorHAnsi" w:hAnsiTheme="majorHAnsi" w:cstheme="majorHAnsi"/>
          <w:sz w:val="24"/>
          <w:szCs w:val="20"/>
        </w:rPr>
        <w:t>”</w:t>
      </w:r>
    </w:p>
    <w:p w14:paraId="42B08C47" w14:textId="77777777" w:rsidR="009736F0" w:rsidRPr="00F479D2" w:rsidRDefault="009736F0" w:rsidP="009736F0">
      <w:pPr>
        <w:rPr>
          <w:rFonts w:asciiTheme="majorHAnsi" w:hAnsiTheme="majorHAnsi" w:cstheme="majorHAnsi"/>
          <w:sz w:val="20"/>
          <w:szCs w:val="20"/>
        </w:rPr>
      </w:pPr>
    </w:p>
    <w:p w14:paraId="18A27D1A" w14:textId="5FE44736" w:rsidR="009736F0" w:rsidRDefault="009736F0" w:rsidP="009736F0">
      <w:pPr>
        <w:rPr>
          <w:rFonts w:asciiTheme="majorHAnsi" w:hAnsiTheme="majorHAnsi" w:cstheme="majorHAnsi"/>
          <w:b/>
          <w:sz w:val="20"/>
          <w:szCs w:val="20"/>
        </w:rPr>
      </w:pPr>
    </w:p>
    <w:tbl>
      <w:tblPr>
        <w:tblStyle w:val="TableGrid"/>
        <w:tblW w:w="0" w:type="auto"/>
        <w:tblLook w:val="04A0" w:firstRow="1" w:lastRow="0" w:firstColumn="1" w:lastColumn="0" w:noHBand="0" w:noVBand="1"/>
      </w:tblPr>
      <w:tblGrid>
        <w:gridCol w:w="8455"/>
      </w:tblGrid>
      <w:tr w:rsidR="00E31C82" w14:paraId="7B38D04A" w14:textId="77777777" w:rsidTr="00E31C82">
        <w:tc>
          <w:tcPr>
            <w:tcW w:w="8455" w:type="dxa"/>
          </w:tcPr>
          <w:p w14:paraId="57133E7D" w14:textId="7F4A06FE" w:rsidR="00E31C82" w:rsidRDefault="00E31C82" w:rsidP="00E31C82">
            <w:pPr>
              <w:jc w:val="center"/>
              <w:rPr>
                <w:rFonts w:asciiTheme="majorHAnsi" w:hAnsiTheme="majorHAnsi" w:cstheme="majorHAnsi"/>
                <w:b/>
                <w:sz w:val="20"/>
                <w:szCs w:val="20"/>
              </w:rPr>
            </w:pPr>
            <w:r>
              <w:rPr>
                <w:noProof/>
              </w:rPr>
              <w:drawing>
                <wp:inline distT="0" distB="0" distL="0" distR="0" wp14:anchorId="1D295DDA" wp14:editId="16F4CA93">
                  <wp:extent cx="2835478" cy="2377440"/>
                  <wp:effectExtent l="0" t="0" r="3175" b="3810"/>
                  <wp:docPr id="1" name="Picture 1" descr="Induron Paints Used to Rehabilitate Penn State Water Tanks | 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ron Paints Used to Rehabilitate Penn State Water Tanks | High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4017" cy="2418138"/>
                          </a:xfrm>
                          <a:prstGeom prst="rect">
                            <a:avLst/>
                          </a:prstGeom>
                          <a:noFill/>
                          <a:ln>
                            <a:noFill/>
                          </a:ln>
                        </pic:spPr>
                      </pic:pic>
                    </a:graphicData>
                  </a:graphic>
                </wp:inline>
              </w:drawing>
            </w:r>
            <w:r>
              <w:rPr>
                <w:noProof/>
              </w:rPr>
              <w:drawing>
                <wp:inline distT="0" distB="0" distL="0" distR="0" wp14:anchorId="7AF2E41E" wp14:editId="53263A00">
                  <wp:extent cx="1180465" cy="2373630"/>
                  <wp:effectExtent l="0" t="0" r="635" b="7620"/>
                  <wp:docPr id="3" name="Picture 3" descr="Water tower in Kill Devil Hills, 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tower in Kill Devil Hills, 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0465" cy="2373630"/>
                          </a:xfrm>
                          <a:prstGeom prst="rect">
                            <a:avLst/>
                          </a:prstGeom>
                          <a:noFill/>
                          <a:ln>
                            <a:noFill/>
                          </a:ln>
                        </pic:spPr>
                      </pic:pic>
                    </a:graphicData>
                  </a:graphic>
                </wp:inline>
              </w:drawing>
            </w:r>
            <w:r>
              <w:rPr>
                <w:noProof/>
              </w:rPr>
              <w:drawing>
                <wp:inline distT="0" distB="0" distL="0" distR="0" wp14:anchorId="55FB2BE4" wp14:editId="46C0BD01">
                  <wp:extent cx="793094" cy="23728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2412" cy="2430683"/>
                          </a:xfrm>
                          <a:prstGeom prst="rect">
                            <a:avLst/>
                          </a:prstGeom>
                        </pic:spPr>
                      </pic:pic>
                    </a:graphicData>
                  </a:graphic>
                </wp:inline>
              </w:drawing>
            </w:r>
          </w:p>
        </w:tc>
      </w:tr>
    </w:tbl>
    <w:p w14:paraId="538CD974" w14:textId="6986831D" w:rsidR="00E31C82" w:rsidRDefault="00217898" w:rsidP="00075ECC">
      <w:pPr>
        <w:jc w:val="center"/>
        <w:rPr>
          <w:rFonts w:asciiTheme="majorHAnsi" w:hAnsiTheme="majorHAnsi" w:cstheme="majorHAnsi"/>
          <w:b/>
          <w:sz w:val="20"/>
          <w:szCs w:val="20"/>
        </w:rPr>
      </w:pPr>
      <w:r w:rsidRPr="00BE7643">
        <w:rPr>
          <w:rFonts w:asciiTheme="majorHAnsi" w:hAnsiTheme="majorHAnsi" w:cstheme="majorHAnsi"/>
          <w:b/>
          <w:sz w:val="20"/>
          <w:szCs w:val="20"/>
        </w:rPr>
        <w:t xml:space="preserve">Figure.  </w:t>
      </w:r>
      <w:r>
        <w:rPr>
          <w:rFonts w:asciiTheme="majorHAnsi" w:hAnsiTheme="majorHAnsi" w:cstheme="majorHAnsi"/>
          <w:b/>
          <w:sz w:val="20"/>
          <w:szCs w:val="20"/>
        </w:rPr>
        <w:t>Water Towers in the US</w:t>
      </w:r>
      <w:r w:rsidR="00BB1F12">
        <w:rPr>
          <w:rFonts w:asciiTheme="majorHAnsi" w:hAnsiTheme="majorHAnsi" w:cstheme="majorHAnsi"/>
          <w:b/>
          <w:sz w:val="20"/>
          <w:szCs w:val="20"/>
        </w:rPr>
        <w:t>—wi</w:t>
      </w:r>
      <w:r w:rsidR="004B1246">
        <w:rPr>
          <w:rFonts w:asciiTheme="majorHAnsi" w:hAnsiTheme="majorHAnsi" w:cstheme="majorHAnsi"/>
          <w:b/>
          <w:sz w:val="20"/>
          <w:szCs w:val="20"/>
        </w:rPr>
        <w:t>s</w:t>
      </w:r>
      <w:r w:rsidR="00BB1F12">
        <w:rPr>
          <w:rFonts w:asciiTheme="majorHAnsi" w:hAnsiTheme="majorHAnsi" w:cstheme="majorHAnsi"/>
          <w:b/>
          <w:sz w:val="20"/>
          <w:szCs w:val="20"/>
        </w:rPr>
        <w:t>h to have several of them</w:t>
      </w:r>
      <w:r w:rsidR="00BE7643">
        <w:rPr>
          <w:rFonts w:asciiTheme="majorHAnsi" w:hAnsiTheme="majorHAnsi" w:cstheme="majorHAnsi"/>
          <w:b/>
          <w:sz w:val="20"/>
          <w:szCs w:val="20"/>
        </w:rPr>
        <w:t xml:space="preserve"> in San Juan, PR or across the Island.</w:t>
      </w:r>
    </w:p>
    <w:p w14:paraId="6C06756E" w14:textId="77986E53" w:rsidR="004B1246" w:rsidRPr="004B1246" w:rsidRDefault="004B1246" w:rsidP="004B1246">
      <w:pPr>
        <w:rPr>
          <w:rFonts w:asciiTheme="majorHAnsi" w:hAnsiTheme="majorHAnsi" w:cstheme="majorHAnsi"/>
          <w:b/>
          <w:sz w:val="20"/>
          <w:szCs w:val="20"/>
        </w:rPr>
      </w:pPr>
    </w:p>
    <w:p w14:paraId="4ED3FCF0" w14:textId="2DCD4F5A" w:rsidR="004B1246" w:rsidRPr="004B1246" w:rsidRDefault="004B1246" w:rsidP="004B1246">
      <w:pPr>
        <w:rPr>
          <w:rFonts w:asciiTheme="majorHAnsi" w:hAnsiTheme="majorHAnsi" w:cstheme="majorHAnsi"/>
          <w:b/>
          <w:sz w:val="20"/>
          <w:szCs w:val="20"/>
        </w:rPr>
      </w:pPr>
      <w:r w:rsidRPr="004B1246">
        <w:rPr>
          <w:rFonts w:asciiTheme="majorHAnsi" w:hAnsiTheme="majorHAnsi" w:cstheme="majorHAnsi"/>
          <w:b/>
          <w:sz w:val="20"/>
          <w:szCs w:val="20"/>
        </w:rPr>
        <w:t>Featured snippet from the web</w:t>
      </w:r>
      <w:r>
        <w:rPr>
          <w:rFonts w:asciiTheme="majorHAnsi" w:hAnsiTheme="majorHAnsi" w:cstheme="majorHAnsi"/>
          <w:b/>
          <w:sz w:val="20"/>
          <w:szCs w:val="20"/>
        </w:rPr>
        <w:t>:</w:t>
      </w:r>
    </w:p>
    <w:p w14:paraId="21B8D44C" w14:textId="3FF6E4C1" w:rsidR="004B1246" w:rsidRDefault="004B1246" w:rsidP="004B1246">
      <w:pPr>
        <w:rPr>
          <w:rFonts w:asciiTheme="majorHAnsi" w:hAnsiTheme="majorHAnsi" w:cstheme="majorHAnsi"/>
          <w:b/>
          <w:sz w:val="20"/>
          <w:szCs w:val="20"/>
        </w:rPr>
      </w:pPr>
      <w:r>
        <w:rPr>
          <w:rFonts w:asciiTheme="majorHAnsi" w:hAnsiTheme="majorHAnsi" w:cstheme="majorHAnsi"/>
          <w:b/>
          <w:sz w:val="20"/>
          <w:szCs w:val="20"/>
        </w:rPr>
        <w:t>“</w:t>
      </w:r>
      <w:r w:rsidRPr="004B1246">
        <w:rPr>
          <w:rFonts w:asciiTheme="majorHAnsi" w:hAnsiTheme="majorHAnsi" w:cstheme="majorHAnsi"/>
          <w:b/>
          <w:sz w:val="20"/>
          <w:szCs w:val="20"/>
        </w:rPr>
        <w:t xml:space="preserve">Puerto Rico's governor on Monday </w:t>
      </w:r>
      <w:r>
        <w:rPr>
          <w:rFonts w:asciiTheme="majorHAnsi" w:hAnsiTheme="majorHAnsi" w:cstheme="majorHAnsi"/>
          <w:b/>
          <w:sz w:val="20"/>
          <w:szCs w:val="20"/>
        </w:rPr>
        <w:t xml:space="preserve">(June 29,2020) </w:t>
      </w:r>
      <w:r w:rsidRPr="004B1246">
        <w:rPr>
          <w:rFonts w:asciiTheme="majorHAnsi" w:hAnsiTheme="majorHAnsi" w:cstheme="majorHAnsi"/>
          <w:b/>
          <w:sz w:val="20"/>
          <w:szCs w:val="20"/>
        </w:rPr>
        <w:t>declared a state of emergency as a worsening drought creeps across the U.S. territory amid the coronavirus crisis. Starting July 2, nearly 140,000 clients, including some in the capital of San Juan, will be without water for 24 hours every other day as part of strict rationing measures.</w:t>
      </w:r>
      <w:r w:rsidR="00075ECC">
        <w:rPr>
          <w:rFonts w:asciiTheme="majorHAnsi" w:hAnsiTheme="majorHAnsi" w:cstheme="majorHAnsi"/>
          <w:b/>
          <w:sz w:val="20"/>
          <w:szCs w:val="20"/>
        </w:rPr>
        <w:t>”  When you become governor of the Island of Puerto Rico or an engineer, can you help solve the water crisis?</w:t>
      </w:r>
      <w:r w:rsidR="00BE7643">
        <w:rPr>
          <w:rFonts w:asciiTheme="majorHAnsi" w:hAnsiTheme="majorHAnsi" w:cstheme="majorHAnsi"/>
          <w:b/>
          <w:sz w:val="20"/>
          <w:szCs w:val="20"/>
        </w:rPr>
        <w:t xml:space="preserve">  In some areas of the world the train company sells “old” </w:t>
      </w:r>
      <w:proofErr w:type="gramStart"/>
      <w:r w:rsidR="00BE7643">
        <w:rPr>
          <w:rFonts w:asciiTheme="majorHAnsi" w:hAnsiTheme="majorHAnsi" w:cstheme="majorHAnsi"/>
          <w:b/>
          <w:sz w:val="20"/>
          <w:szCs w:val="20"/>
        </w:rPr>
        <w:t>40,000 gal</w:t>
      </w:r>
      <w:proofErr w:type="gramEnd"/>
      <w:r w:rsidR="00BE7643">
        <w:rPr>
          <w:rFonts w:asciiTheme="majorHAnsi" w:hAnsiTheme="majorHAnsi" w:cstheme="majorHAnsi"/>
          <w:b/>
          <w:sz w:val="20"/>
          <w:szCs w:val="20"/>
        </w:rPr>
        <w:t xml:space="preserve"> iron pipe wagons, 2.5 inches thick, for $50 US.  This pipe wagons are “intelligently”</w:t>
      </w:r>
      <w:r w:rsidR="00EC0D06">
        <w:rPr>
          <w:rFonts w:asciiTheme="majorHAnsi" w:hAnsiTheme="majorHAnsi" w:cstheme="majorHAnsi"/>
          <w:b/>
          <w:sz w:val="20"/>
          <w:szCs w:val="20"/>
        </w:rPr>
        <w:t xml:space="preserve"> </w:t>
      </w:r>
      <w:r w:rsidR="00BE7643">
        <w:rPr>
          <w:rFonts w:asciiTheme="majorHAnsi" w:hAnsiTheme="majorHAnsi" w:cstheme="majorHAnsi"/>
          <w:b/>
          <w:sz w:val="20"/>
          <w:szCs w:val="20"/>
        </w:rPr>
        <w:t>vertically sited to storage water and solve large areas with up to 20,000 inhabitants.</w:t>
      </w:r>
    </w:p>
    <w:p w14:paraId="7A74FDA5" w14:textId="3B417908" w:rsidR="00BE7643" w:rsidRDefault="00BE7643" w:rsidP="00BE7643">
      <w:pPr>
        <w:jc w:val="center"/>
        <w:rPr>
          <w:rFonts w:asciiTheme="majorHAnsi" w:hAnsiTheme="majorHAnsi" w:cstheme="majorHAnsi"/>
          <w:b/>
          <w:sz w:val="20"/>
          <w:szCs w:val="20"/>
        </w:rPr>
      </w:pPr>
      <w:r>
        <w:rPr>
          <w:noProof/>
        </w:rPr>
        <w:drawing>
          <wp:inline distT="0" distB="0" distL="0" distR="0" wp14:anchorId="45D773B9" wp14:editId="165A1063">
            <wp:extent cx="2035534" cy="1144988"/>
            <wp:effectExtent l="0" t="0" r="3175" b="0"/>
            <wp:docPr id="18" name="Picture 18" descr="RAILWAY Wagon Fabrication – Bajra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LWAY Wagon Fabrication – Bajraw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1797" cy="1148511"/>
                    </a:xfrm>
                    <a:prstGeom prst="rect">
                      <a:avLst/>
                    </a:prstGeom>
                    <a:noFill/>
                    <a:ln>
                      <a:noFill/>
                    </a:ln>
                  </pic:spPr>
                </pic:pic>
              </a:graphicData>
            </a:graphic>
          </wp:inline>
        </w:drawing>
      </w:r>
    </w:p>
    <w:p w14:paraId="5E420EC4" w14:textId="1C21151B" w:rsidR="00E31C82" w:rsidRDefault="00E31C82" w:rsidP="009736F0">
      <w:pPr>
        <w:rPr>
          <w:rFonts w:asciiTheme="majorHAnsi" w:hAnsiTheme="majorHAnsi" w:cstheme="majorHAnsi"/>
          <w:b/>
          <w:sz w:val="20"/>
          <w:szCs w:val="20"/>
        </w:rPr>
      </w:pPr>
    </w:p>
    <w:p w14:paraId="77DA15F9" w14:textId="77777777" w:rsidR="00E31C82" w:rsidRDefault="00E31C82" w:rsidP="009736F0">
      <w:pPr>
        <w:rPr>
          <w:rFonts w:asciiTheme="majorHAnsi" w:hAnsiTheme="majorHAnsi" w:cstheme="majorHAnsi"/>
          <w:b/>
          <w:sz w:val="20"/>
          <w:szCs w:val="20"/>
        </w:rPr>
      </w:pPr>
    </w:p>
    <w:p w14:paraId="2CA60F2F" w14:textId="196E1C1F" w:rsidR="009736F0" w:rsidRPr="00463323" w:rsidRDefault="009736F0" w:rsidP="009736F0">
      <w:pPr>
        <w:rPr>
          <w:rFonts w:asciiTheme="majorHAnsi" w:hAnsiTheme="majorHAnsi" w:cstheme="majorHAnsi"/>
          <w:b/>
          <w:sz w:val="20"/>
          <w:szCs w:val="20"/>
        </w:rPr>
      </w:pPr>
      <w:r w:rsidRPr="00463323">
        <w:rPr>
          <w:rFonts w:asciiTheme="majorHAnsi" w:hAnsiTheme="majorHAnsi" w:cstheme="majorHAnsi"/>
          <w:b/>
          <w:sz w:val="20"/>
          <w:szCs w:val="20"/>
        </w:rPr>
        <w:t>P#1. Spherical Tank Design.</w:t>
      </w:r>
      <w:r w:rsidR="00EC0D06">
        <w:rPr>
          <w:rFonts w:asciiTheme="majorHAnsi" w:hAnsiTheme="majorHAnsi" w:cstheme="majorHAnsi"/>
          <w:b/>
          <w:sz w:val="20"/>
          <w:szCs w:val="20"/>
        </w:rPr>
        <w:t xml:space="preserve">  Prepare to solve the water shortage.</w:t>
      </w:r>
    </w:p>
    <w:p w14:paraId="79A15583" w14:textId="77777777" w:rsidR="009736F0" w:rsidRDefault="009736F0" w:rsidP="009736F0">
      <w:pPr>
        <w:rPr>
          <w:rFonts w:asciiTheme="majorHAnsi" w:hAnsiTheme="majorHAnsi" w:cs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4137"/>
      </w:tblGrid>
      <w:tr w:rsidR="009736F0" w14:paraId="4952BC4F" w14:textId="77777777" w:rsidTr="00E7401A">
        <w:tc>
          <w:tcPr>
            <w:tcW w:w="6025" w:type="dxa"/>
            <w:tcBorders>
              <w:right w:val="single" w:sz="4" w:space="0" w:color="auto"/>
            </w:tcBorders>
          </w:tcPr>
          <w:p w14:paraId="3D5A81D2" w14:textId="2BF4652D" w:rsidR="009736F0" w:rsidRDefault="009736F0" w:rsidP="00E7401A">
            <w:pPr>
              <w:rPr>
                <w:rFonts w:asciiTheme="majorHAnsi" w:hAnsiTheme="majorHAnsi" w:cstheme="majorHAnsi"/>
                <w:sz w:val="20"/>
                <w:szCs w:val="20"/>
              </w:rPr>
            </w:pPr>
            <w:r w:rsidRPr="00D60E7D">
              <w:rPr>
                <w:rFonts w:asciiTheme="majorHAnsi" w:hAnsiTheme="majorHAnsi" w:cstheme="majorHAnsi"/>
                <w:sz w:val="20"/>
                <w:szCs w:val="20"/>
              </w:rPr>
              <w:t>You</w:t>
            </w:r>
            <w:r>
              <w:rPr>
                <w:rFonts w:asciiTheme="majorHAnsi" w:hAnsiTheme="majorHAnsi" w:cstheme="majorHAnsi"/>
                <w:sz w:val="20"/>
                <w:szCs w:val="20"/>
              </w:rPr>
              <w:t xml:space="preserve"> are designing a spherical tank</w:t>
            </w:r>
            <w:r w:rsidRPr="00D60E7D">
              <w:rPr>
                <w:rFonts w:asciiTheme="majorHAnsi" w:hAnsiTheme="majorHAnsi" w:cstheme="majorHAnsi"/>
                <w:sz w:val="20"/>
                <w:szCs w:val="20"/>
              </w:rPr>
              <w:t xml:space="preserve"> to hold water for a small village in a developing country</w:t>
            </w:r>
            <w:r w:rsidR="00BB1F12">
              <w:rPr>
                <w:rFonts w:asciiTheme="majorHAnsi" w:hAnsiTheme="majorHAnsi" w:cstheme="majorHAnsi"/>
                <w:sz w:val="20"/>
                <w:szCs w:val="20"/>
              </w:rPr>
              <w:t xml:space="preserve"> (as San Juan, Puerto Rico)</w:t>
            </w:r>
            <w:r w:rsidRPr="00D60E7D">
              <w:rPr>
                <w:rFonts w:asciiTheme="majorHAnsi" w:hAnsiTheme="majorHAnsi" w:cstheme="majorHAnsi"/>
                <w:sz w:val="20"/>
                <w:szCs w:val="20"/>
              </w:rPr>
              <w:t>. The volume of liquid it can hold can be computed as</w:t>
            </w:r>
          </w:p>
          <w:p w14:paraId="54331940" w14:textId="77777777" w:rsidR="009736F0" w:rsidRDefault="009736F0" w:rsidP="00E7401A">
            <w:pPr>
              <w:rPr>
                <w:rFonts w:asciiTheme="majorHAnsi" w:hAnsiTheme="majorHAnsi" w:cstheme="majorHAnsi"/>
                <w:sz w:val="20"/>
                <w:szCs w:val="20"/>
              </w:rPr>
            </w:pPr>
          </w:p>
          <w:p w14:paraId="475C7C6C" w14:textId="77777777" w:rsidR="009736F0" w:rsidRPr="00D60E7D" w:rsidRDefault="009736F0" w:rsidP="00E7401A">
            <w:pPr>
              <w:rPr>
                <w:rFonts w:asciiTheme="majorHAnsi" w:hAnsiTheme="majorHAnsi" w:cstheme="majorHAnsi"/>
                <w:sz w:val="20"/>
                <w:szCs w:val="20"/>
              </w:rPr>
            </w:pPr>
            <m:oMathPara>
              <m:oMath>
                <m:r>
                  <w:rPr>
                    <w:rFonts w:ascii="Cambria Math" w:hAnsi="Cambria Math" w:cstheme="majorHAnsi"/>
                    <w:sz w:val="20"/>
                    <w:szCs w:val="20"/>
                  </w:rPr>
                  <m:t>V=</m:t>
                </m:r>
                <m:f>
                  <m:fPr>
                    <m:ctrlPr>
                      <w:rPr>
                        <w:rFonts w:ascii="Cambria Math" w:hAnsi="Cambria Math" w:cstheme="majorHAnsi"/>
                        <w:i/>
                        <w:sz w:val="20"/>
                        <w:szCs w:val="20"/>
                      </w:rPr>
                    </m:ctrlPr>
                  </m:fPr>
                  <m:num>
                    <m:r>
                      <w:rPr>
                        <w:rFonts w:ascii="Cambria Math" w:hAnsi="Cambria Math" w:cstheme="majorHAnsi"/>
                        <w:sz w:val="20"/>
                        <w:szCs w:val="20"/>
                      </w:rPr>
                      <m:t>π</m:t>
                    </m:r>
                    <m:sSup>
                      <m:sSupPr>
                        <m:ctrlPr>
                          <w:rPr>
                            <w:rFonts w:ascii="Cambria Math" w:hAnsi="Cambria Math" w:cstheme="majorHAnsi"/>
                            <w:i/>
                            <w:sz w:val="20"/>
                            <w:szCs w:val="20"/>
                          </w:rPr>
                        </m:ctrlPr>
                      </m:sSupPr>
                      <m:e>
                        <m:r>
                          <w:rPr>
                            <w:rFonts w:ascii="Cambria Math" w:hAnsi="Cambria Math" w:cstheme="majorHAnsi"/>
                            <w:sz w:val="20"/>
                            <w:szCs w:val="20"/>
                          </w:rPr>
                          <m:t>h</m:t>
                        </m:r>
                      </m:e>
                      <m:sup>
                        <m:r>
                          <w:rPr>
                            <w:rFonts w:ascii="Cambria Math" w:hAnsi="Cambria Math" w:cstheme="majorHAnsi"/>
                            <w:sz w:val="20"/>
                            <w:szCs w:val="20"/>
                          </w:rPr>
                          <m:t>2</m:t>
                        </m:r>
                      </m:sup>
                    </m:sSup>
                    <m:d>
                      <m:dPr>
                        <m:ctrlPr>
                          <w:rPr>
                            <w:rFonts w:ascii="Cambria Math" w:hAnsi="Cambria Math" w:cstheme="majorHAnsi"/>
                            <w:i/>
                            <w:sz w:val="20"/>
                            <w:szCs w:val="20"/>
                          </w:rPr>
                        </m:ctrlPr>
                      </m:dPr>
                      <m:e>
                        <m:r>
                          <w:rPr>
                            <w:rFonts w:ascii="Cambria Math" w:hAnsi="Cambria Math" w:cstheme="majorHAnsi"/>
                            <w:sz w:val="20"/>
                            <w:szCs w:val="20"/>
                          </w:rPr>
                          <m:t>3R-h</m:t>
                        </m:r>
                      </m:e>
                    </m:d>
                  </m:num>
                  <m:den>
                    <m:r>
                      <w:rPr>
                        <w:rFonts w:ascii="Cambria Math" w:hAnsi="Cambria Math" w:cstheme="majorHAnsi"/>
                        <w:sz w:val="20"/>
                        <w:szCs w:val="20"/>
                      </w:rPr>
                      <m:t>3</m:t>
                    </m:r>
                  </m:den>
                </m:f>
              </m:oMath>
            </m:oMathPara>
          </w:p>
          <w:p w14:paraId="421E22B6" w14:textId="77777777" w:rsidR="009736F0" w:rsidRDefault="009736F0" w:rsidP="00E7401A">
            <w:pPr>
              <w:rPr>
                <w:rFonts w:ascii="Arial" w:hAnsi="Arial" w:cs="Arial"/>
                <w:sz w:val="18"/>
                <w:szCs w:val="28"/>
              </w:rPr>
            </w:pPr>
          </w:p>
          <w:p w14:paraId="1926740A" w14:textId="3E208CD5" w:rsidR="009736F0" w:rsidRPr="00220F5F" w:rsidRDefault="009736F0" w:rsidP="00E7401A">
            <w:pPr>
              <w:rPr>
                <w:sz w:val="20"/>
              </w:rPr>
            </w:pPr>
            <w:r w:rsidRPr="00220F5F">
              <w:rPr>
                <w:rFonts w:asciiTheme="majorHAnsi" w:hAnsiTheme="majorHAnsi" w:cstheme="majorHAnsi"/>
                <w:sz w:val="20"/>
              </w:rPr>
              <w:t xml:space="preserve">The cubic equation above can be solved using a numerical method.  </w:t>
            </w:r>
            <w:r>
              <w:rPr>
                <w:rFonts w:asciiTheme="majorHAnsi" w:hAnsiTheme="majorHAnsi" w:cstheme="majorHAnsi"/>
                <w:sz w:val="20"/>
              </w:rPr>
              <w:t xml:space="preserve">Not easy to solve it otherwise.  </w:t>
            </w:r>
            <w:r w:rsidRPr="00220F5F">
              <w:rPr>
                <w:rFonts w:asciiTheme="majorHAnsi" w:hAnsiTheme="majorHAnsi" w:cstheme="majorHAnsi"/>
                <w:sz w:val="20"/>
              </w:rPr>
              <w:t>If R = 3 m, what depth (h) must the tank be filled to so that it holds V=30 m</w:t>
            </w:r>
            <w:r w:rsidRPr="00220F5F">
              <w:rPr>
                <w:rFonts w:asciiTheme="majorHAnsi" w:hAnsiTheme="majorHAnsi" w:cstheme="majorHAnsi"/>
                <w:sz w:val="20"/>
                <w:vertAlign w:val="superscript"/>
              </w:rPr>
              <w:t>3</w:t>
            </w:r>
            <w:r w:rsidRPr="00220F5F">
              <w:rPr>
                <w:rFonts w:asciiTheme="majorHAnsi" w:hAnsiTheme="majorHAnsi" w:cstheme="majorHAnsi"/>
                <w:sz w:val="20"/>
              </w:rPr>
              <w:t xml:space="preserve">? Use the Bisection method to determine your answer. Determine the approximate relative error after each iteration. </w:t>
            </w:r>
            <w:r w:rsidRPr="00220F5F">
              <w:rPr>
                <w:rFonts w:asciiTheme="majorHAnsi" w:hAnsiTheme="majorHAnsi" w:cstheme="majorHAnsi"/>
                <w:sz w:val="20"/>
              </w:rPr>
              <w:lastRenderedPageBreak/>
              <w:t>An initial guess of h is required to initiate the method</w:t>
            </w:r>
            <w:r w:rsidRPr="00220F5F">
              <w:rPr>
                <w:sz w:val="20"/>
              </w:rPr>
              <w:t xml:space="preserve">.  </w:t>
            </w:r>
            <w:r>
              <w:rPr>
                <w:sz w:val="20"/>
              </w:rPr>
              <w:t>Instructor discuss</w:t>
            </w:r>
            <w:r w:rsidR="00075ECC">
              <w:rPr>
                <w:sz w:val="20"/>
              </w:rPr>
              <w:t>ed</w:t>
            </w:r>
            <w:r>
              <w:rPr>
                <w:sz w:val="20"/>
              </w:rPr>
              <w:t xml:space="preserve"> the </w:t>
            </w:r>
            <w:r w:rsidR="00075ECC">
              <w:rPr>
                <w:sz w:val="20"/>
              </w:rPr>
              <w:t xml:space="preserve">Bisection </w:t>
            </w:r>
            <w:r>
              <w:rPr>
                <w:sz w:val="20"/>
              </w:rPr>
              <w:t>method</w:t>
            </w:r>
            <w:r w:rsidR="00075ECC">
              <w:rPr>
                <w:sz w:val="20"/>
              </w:rPr>
              <w:t xml:space="preserve"> in a separate video</w:t>
            </w:r>
            <w:r>
              <w:rPr>
                <w:sz w:val="20"/>
              </w:rPr>
              <w:t>.</w:t>
            </w:r>
          </w:p>
          <w:p w14:paraId="733E67E4" w14:textId="77777777" w:rsidR="009736F0" w:rsidRPr="00106979" w:rsidRDefault="009736F0" w:rsidP="00E7401A">
            <w:pPr>
              <w:rPr>
                <w:sz w:val="18"/>
              </w:rPr>
            </w:pPr>
          </w:p>
          <w:p w14:paraId="3C2481E0" w14:textId="77777777" w:rsidR="009736F0" w:rsidRDefault="009736F0" w:rsidP="00E7401A">
            <w:pPr>
              <w:rPr>
                <w:rFonts w:ascii="Arial" w:hAnsi="Arial" w:cs="Arial"/>
                <w:sz w:val="18"/>
                <w:szCs w:val="28"/>
              </w:rPr>
            </w:pPr>
          </w:p>
        </w:tc>
        <w:tc>
          <w:tcPr>
            <w:tcW w:w="4230" w:type="dxa"/>
            <w:tcBorders>
              <w:left w:val="single" w:sz="4" w:space="0" w:color="auto"/>
            </w:tcBorders>
          </w:tcPr>
          <w:p w14:paraId="5F974584" w14:textId="77777777" w:rsidR="009736F0" w:rsidRDefault="009736F0" w:rsidP="00E7401A">
            <w:pPr>
              <w:rPr>
                <w:rFonts w:ascii="Arial" w:hAnsi="Arial" w:cs="Arial"/>
                <w:sz w:val="18"/>
                <w:szCs w:val="28"/>
              </w:rPr>
            </w:pPr>
            <w:r w:rsidRPr="00106979">
              <w:rPr>
                <w:noProof/>
                <w:sz w:val="18"/>
              </w:rPr>
              <w:lastRenderedPageBreak/>
              <w:drawing>
                <wp:inline distT="0" distB="0" distL="0" distR="0" wp14:anchorId="40F2292C" wp14:editId="25224358">
                  <wp:extent cx="2215878" cy="1836897"/>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5358" cy="1853045"/>
                          </a:xfrm>
                          <a:prstGeom prst="rect">
                            <a:avLst/>
                          </a:prstGeom>
                          <a:noFill/>
                          <a:ln>
                            <a:noFill/>
                          </a:ln>
                        </pic:spPr>
                      </pic:pic>
                    </a:graphicData>
                  </a:graphic>
                </wp:inline>
              </w:drawing>
            </w:r>
          </w:p>
        </w:tc>
      </w:tr>
    </w:tbl>
    <w:p w14:paraId="060EF6FF" w14:textId="68C8927D" w:rsidR="009736F0" w:rsidRDefault="009736F0" w:rsidP="009736F0">
      <w:pPr>
        <w:rPr>
          <w:rFonts w:asciiTheme="majorHAnsi" w:hAnsiTheme="majorHAnsi" w:cstheme="majorHAnsi"/>
          <w:sz w:val="20"/>
          <w:szCs w:val="20"/>
        </w:rPr>
      </w:pPr>
    </w:p>
    <w:p w14:paraId="334A0E3E" w14:textId="2003F40F" w:rsidR="00C2534B" w:rsidRPr="00C2534B" w:rsidRDefault="00C2534B" w:rsidP="009736F0">
      <w:pPr>
        <w:rPr>
          <w:rFonts w:asciiTheme="majorHAnsi" w:hAnsiTheme="majorHAnsi" w:cstheme="majorHAnsi"/>
          <w:b/>
          <w:bCs/>
          <w:sz w:val="20"/>
          <w:szCs w:val="20"/>
        </w:rPr>
      </w:pPr>
      <w:r w:rsidRPr="00C2534B">
        <w:rPr>
          <w:rFonts w:asciiTheme="majorHAnsi" w:hAnsiTheme="majorHAnsi" w:cstheme="majorHAnsi"/>
          <w:b/>
          <w:bCs/>
          <w:sz w:val="20"/>
          <w:szCs w:val="20"/>
        </w:rPr>
        <w:t>Bisection Method</w:t>
      </w:r>
    </w:p>
    <w:p w14:paraId="71A8AA7C" w14:textId="56486B52" w:rsidR="00C2534B" w:rsidRDefault="00C2534B" w:rsidP="009736F0">
      <w:pPr>
        <w:rPr>
          <w:rFonts w:asciiTheme="majorHAnsi" w:hAnsiTheme="majorHAnsi" w:cstheme="majorHAnsi"/>
          <w:sz w:val="20"/>
          <w:szCs w:val="20"/>
        </w:rPr>
      </w:pPr>
      <w:r>
        <w:rPr>
          <w:rFonts w:asciiTheme="majorHAnsi" w:hAnsiTheme="majorHAnsi" w:cstheme="majorHAnsi"/>
          <w:sz w:val="20"/>
          <w:szCs w:val="20"/>
        </w:rPr>
        <w:t>The following is an introduction to the Bisection Method:</w:t>
      </w:r>
    </w:p>
    <w:p w14:paraId="07265561" w14:textId="77777777" w:rsidR="009736F0" w:rsidRDefault="009736F0" w:rsidP="009736F0">
      <w:pPr>
        <w:rPr>
          <w:rFonts w:asciiTheme="majorHAnsi" w:hAnsiTheme="majorHAnsi" w:cstheme="majorHAnsi"/>
          <w:sz w:val="20"/>
          <w:szCs w:val="20"/>
        </w:rPr>
      </w:pPr>
      <w:r>
        <w:rPr>
          <w:noProof/>
        </w:rPr>
        <w:drawing>
          <wp:inline distT="0" distB="0" distL="0" distR="0" wp14:anchorId="2E7E4FF3" wp14:editId="3ECDF3F8">
            <wp:extent cx="5943600" cy="334349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497"/>
                    </a:xfrm>
                    <a:prstGeom prst="rect">
                      <a:avLst/>
                    </a:prstGeom>
                  </pic:spPr>
                </pic:pic>
              </a:graphicData>
            </a:graphic>
          </wp:inline>
        </w:drawing>
      </w:r>
    </w:p>
    <w:p w14:paraId="64A61B50" w14:textId="77777777" w:rsidR="009736F0" w:rsidRPr="000D47C8" w:rsidRDefault="009736F0" w:rsidP="009736F0">
      <w:pPr>
        <w:widowControl w:val="0"/>
        <w:autoSpaceDE w:val="0"/>
        <w:autoSpaceDN w:val="0"/>
        <w:adjustRightInd w:val="0"/>
        <w:rPr>
          <w:rFonts w:asciiTheme="majorHAnsi" w:hAnsiTheme="majorHAnsi" w:cs="Helvetica"/>
        </w:rPr>
      </w:pPr>
      <w:r>
        <w:rPr>
          <w:rFonts w:asciiTheme="majorHAnsi" w:hAnsiTheme="majorHAnsi" w:cs="Helvetica"/>
        </w:rPr>
        <w:t>The Figure above shows a</w:t>
      </w:r>
      <w:r w:rsidRPr="000D47C8">
        <w:rPr>
          <w:rFonts w:asciiTheme="majorHAnsi" w:hAnsiTheme="majorHAnsi" w:cs="Helvetica"/>
        </w:rPr>
        <w:t xml:space="preserve"> few steps of the bisection method applied over the starting range [</w:t>
      </w:r>
      <w:proofErr w:type="spellStart"/>
      <w:proofErr w:type="gramStart"/>
      <w:r w:rsidRPr="000D47C8">
        <w:rPr>
          <w:rFonts w:asciiTheme="majorHAnsi" w:hAnsiTheme="majorHAnsi" w:cs="Helvetica"/>
        </w:rPr>
        <w:t>a</w:t>
      </w:r>
      <w:r>
        <w:rPr>
          <w:rFonts w:asciiTheme="majorHAnsi" w:hAnsiTheme="majorHAnsi" w:cs="Helvetica"/>
        </w:rPr>
        <w:t>,</w:t>
      </w:r>
      <w:r w:rsidRPr="000D47C8">
        <w:rPr>
          <w:rFonts w:asciiTheme="majorHAnsi" w:hAnsiTheme="majorHAnsi" w:cs="Helvetica"/>
        </w:rPr>
        <w:t>b</w:t>
      </w:r>
      <w:proofErr w:type="spellEnd"/>
      <w:proofErr w:type="gramEnd"/>
      <w:r w:rsidRPr="000D47C8">
        <w:rPr>
          <w:rFonts w:asciiTheme="majorHAnsi" w:hAnsiTheme="majorHAnsi" w:cs="Helvetica"/>
        </w:rPr>
        <w:t>]. The red dot is the root of the function.</w:t>
      </w:r>
    </w:p>
    <w:p w14:paraId="5372CB4A" w14:textId="77777777" w:rsidR="009736F0" w:rsidRPr="00B4222F" w:rsidRDefault="009736F0" w:rsidP="009736F0">
      <w:pPr>
        <w:widowControl w:val="0"/>
        <w:autoSpaceDE w:val="0"/>
        <w:autoSpaceDN w:val="0"/>
        <w:adjustRightInd w:val="0"/>
        <w:spacing w:after="120"/>
        <w:rPr>
          <w:rFonts w:asciiTheme="majorHAnsi" w:hAnsiTheme="majorHAnsi" w:cs="Helvetica"/>
        </w:rPr>
      </w:pPr>
    </w:p>
    <w:p w14:paraId="75EDC00E" w14:textId="6394A699" w:rsidR="009736F0" w:rsidRDefault="009736F0" w:rsidP="009736F0">
      <w:pPr>
        <w:rPr>
          <w:rFonts w:asciiTheme="majorHAnsi" w:hAnsiTheme="majorHAnsi" w:cstheme="majorHAnsi"/>
          <w:sz w:val="20"/>
          <w:szCs w:val="20"/>
        </w:rPr>
      </w:pPr>
      <w:r w:rsidRPr="00B4222F">
        <w:rPr>
          <w:rFonts w:asciiTheme="majorHAnsi" w:hAnsiTheme="majorHAnsi" w:cs="Helvetica"/>
        </w:rPr>
        <w:t xml:space="preserve">We will say that a root is bracketed in the interval </w:t>
      </w:r>
      <w:r>
        <w:rPr>
          <w:rFonts w:asciiTheme="majorHAnsi" w:hAnsiTheme="majorHAnsi" w:cs="Helvetica"/>
        </w:rPr>
        <w:t>[</w:t>
      </w:r>
      <w:r w:rsidRPr="00B4222F">
        <w:rPr>
          <w:rFonts w:asciiTheme="majorHAnsi" w:hAnsiTheme="majorHAnsi" w:cs="Helvetica"/>
        </w:rPr>
        <w:t>a, b</w:t>
      </w:r>
      <w:r>
        <w:rPr>
          <w:rFonts w:asciiTheme="majorHAnsi" w:hAnsiTheme="majorHAnsi" w:cs="Helvetica"/>
        </w:rPr>
        <w:t>]</w:t>
      </w:r>
      <w:r w:rsidRPr="00B4222F">
        <w:rPr>
          <w:rFonts w:asciiTheme="majorHAnsi" w:hAnsiTheme="majorHAnsi" w:cs="Helvetica"/>
        </w:rPr>
        <w:t xml:space="preserve"> if f(a) and f(b) have opposite signs. If the function is continuous, then at least one root must lie in that interval (the intermediate value theorem).  See figure above.  If the function is discontinuous, but bounded, then instead of a root there might be a step discontinuity which crosses zero (see Figure below).</w:t>
      </w:r>
      <w:r>
        <w:rPr>
          <w:rFonts w:asciiTheme="majorHAnsi" w:hAnsiTheme="majorHAnsi" w:cs="Helvetica"/>
        </w:rPr>
        <w:t xml:space="preserve">  So be careful when you plot a function, not to encounter </w:t>
      </w:r>
      <w:r w:rsidR="00075ECC">
        <w:rPr>
          <w:rFonts w:asciiTheme="majorHAnsi" w:hAnsiTheme="majorHAnsi" w:cs="Helvetica"/>
        </w:rPr>
        <w:t xml:space="preserve">a </w:t>
      </w:r>
      <w:r>
        <w:rPr>
          <w:rFonts w:asciiTheme="majorHAnsi" w:hAnsiTheme="majorHAnsi" w:cs="Helvetica"/>
        </w:rPr>
        <w:t>discontinuity instead of a root.</w:t>
      </w:r>
    </w:p>
    <w:p w14:paraId="3CEDC1B0" w14:textId="77777777" w:rsidR="009736F0" w:rsidRDefault="009736F0" w:rsidP="009736F0">
      <w:pPr>
        <w:rPr>
          <w:rFonts w:asciiTheme="majorHAnsi" w:hAnsiTheme="majorHAnsi" w:cstheme="majorHAnsi"/>
          <w:sz w:val="20"/>
          <w:szCs w:val="20"/>
        </w:rPr>
      </w:pPr>
    </w:p>
    <w:p w14:paraId="082C464C" w14:textId="77777777" w:rsidR="009736F0" w:rsidRDefault="009736F0" w:rsidP="009736F0">
      <w:pPr>
        <w:jc w:val="center"/>
        <w:rPr>
          <w:rFonts w:asciiTheme="majorHAnsi" w:hAnsiTheme="majorHAnsi" w:cstheme="majorHAnsi"/>
          <w:sz w:val="20"/>
          <w:szCs w:val="20"/>
        </w:rPr>
      </w:pPr>
      <w:r>
        <w:rPr>
          <w:noProof/>
        </w:rPr>
        <w:lastRenderedPageBreak/>
        <w:drawing>
          <wp:inline distT="0" distB="0" distL="0" distR="0" wp14:anchorId="7E155100" wp14:editId="12D15A06">
            <wp:extent cx="2311400" cy="1748639"/>
            <wp:effectExtent l="171450" t="152400" r="355600" b="3663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97" r="7829"/>
                    <a:stretch/>
                  </pic:blipFill>
                  <pic:spPr bwMode="auto">
                    <a:xfrm>
                      <a:off x="0" y="0"/>
                      <a:ext cx="2323788" cy="175801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5917E6B" w14:textId="77777777" w:rsidR="009736F0" w:rsidRDefault="009736F0" w:rsidP="009736F0">
      <w:pPr>
        <w:rPr>
          <w:rFonts w:asciiTheme="majorHAnsi" w:hAnsiTheme="majorHAnsi" w:cstheme="majorHAnsi"/>
          <w:sz w:val="20"/>
          <w:szCs w:val="20"/>
        </w:rPr>
      </w:pPr>
    </w:p>
    <w:p w14:paraId="59AB9A2C" w14:textId="0A92100A" w:rsidR="009736F0" w:rsidRPr="00334F19"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The bisection method is a root-finding method that repeatedly bisects an interval and then selects out of two subintervals in which one the root must lie for further processing. It is a very simple and robust method, but it is also relatively slow</w:t>
      </w:r>
      <w:r w:rsidR="00075ECC">
        <w:rPr>
          <w:rFonts w:asciiTheme="majorHAnsi" w:hAnsiTheme="majorHAnsi" w:cstheme="majorHAnsi"/>
          <w:sz w:val="20"/>
          <w:szCs w:val="20"/>
        </w:rPr>
        <w:t xml:space="preserve"> (in the standard of our modern and fast computers, this doesn’t matter)</w:t>
      </w:r>
      <w:r w:rsidRPr="00334F19">
        <w:rPr>
          <w:rFonts w:asciiTheme="majorHAnsi" w:hAnsiTheme="majorHAnsi" w:cstheme="majorHAnsi"/>
          <w:sz w:val="20"/>
          <w:szCs w:val="20"/>
        </w:rPr>
        <w:t>.  The method is also called with other several names: the interval halving method, the binary search method, or the dichotomy method.</w:t>
      </w:r>
    </w:p>
    <w:p w14:paraId="274678E1" w14:textId="77777777" w:rsidR="009736F0" w:rsidRDefault="009736F0" w:rsidP="009736F0">
      <w:pPr>
        <w:rPr>
          <w:rFonts w:asciiTheme="majorHAnsi" w:hAnsiTheme="majorHAnsi" w:cstheme="majorHAnsi"/>
          <w:sz w:val="20"/>
          <w:szCs w:val="20"/>
        </w:rPr>
      </w:pPr>
    </w:p>
    <w:p w14:paraId="559822FC" w14:textId="77777777" w:rsidR="009736F0" w:rsidRPr="00334F19"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The method is applicable when we wish to solve the equation f(x) = 0 for the real variable x, where f is a continuous function defined on an interval [a, b] and f(a) and f(b) have opposite signs. In this case a and b are said to bracket a root since, by the intermediate value theorem, the f must have at least one root in the interval (a, b).</w:t>
      </w:r>
    </w:p>
    <w:p w14:paraId="4882EFD1" w14:textId="56A4195F" w:rsidR="009736F0"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At each step the method divides the interval in two by computing the midpoint c = (</w:t>
      </w:r>
      <w:proofErr w:type="spellStart"/>
      <w:r w:rsidRPr="00334F19">
        <w:rPr>
          <w:rFonts w:asciiTheme="majorHAnsi" w:hAnsiTheme="majorHAnsi" w:cstheme="majorHAnsi"/>
          <w:sz w:val="20"/>
          <w:szCs w:val="20"/>
        </w:rPr>
        <w:t>a+b</w:t>
      </w:r>
      <w:proofErr w:type="spellEnd"/>
      <w:r w:rsidRPr="00334F19">
        <w:rPr>
          <w:rFonts w:asciiTheme="majorHAnsi" w:hAnsiTheme="majorHAnsi" w:cstheme="majorHAnsi"/>
          <w:sz w:val="20"/>
          <w:szCs w:val="20"/>
        </w:rPr>
        <w:t>) / 2 and the value of the function f(c) at that point. Unless c is itself a root (which is very unlikely, but possible) there are now two possibilities: either f(a) and f(c) have opposite signs and a and c bracket a root, or f(c) and f(b) have opposite signs and c and b bracket a root. The method selects the subinterval that bracket</w:t>
      </w:r>
      <w:r w:rsidR="00075ECC">
        <w:rPr>
          <w:rFonts w:asciiTheme="majorHAnsi" w:hAnsiTheme="majorHAnsi" w:cstheme="majorHAnsi"/>
          <w:sz w:val="20"/>
          <w:szCs w:val="20"/>
        </w:rPr>
        <w:t>s</w:t>
      </w:r>
      <w:r w:rsidRPr="00334F19">
        <w:rPr>
          <w:rFonts w:asciiTheme="majorHAnsi" w:hAnsiTheme="majorHAnsi" w:cstheme="majorHAnsi"/>
          <w:sz w:val="20"/>
          <w:szCs w:val="20"/>
        </w:rPr>
        <w:t xml:space="preserve"> </w:t>
      </w:r>
      <w:r w:rsidR="00075ECC">
        <w:rPr>
          <w:rFonts w:asciiTheme="majorHAnsi" w:hAnsiTheme="majorHAnsi" w:cstheme="majorHAnsi"/>
          <w:sz w:val="20"/>
          <w:szCs w:val="20"/>
        </w:rPr>
        <w:t xml:space="preserve">the root </w:t>
      </w:r>
      <w:r w:rsidRPr="00334F19">
        <w:rPr>
          <w:rFonts w:asciiTheme="majorHAnsi" w:hAnsiTheme="majorHAnsi" w:cstheme="majorHAnsi"/>
          <w:sz w:val="20"/>
          <w:szCs w:val="20"/>
        </w:rPr>
        <w:t>as a new interval to be used in the next step</w:t>
      </w:r>
      <w:r w:rsidR="00075ECC">
        <w:rPr>
          <w:rFonts w:asciiTheme="majorHAnsi" w:hAnsiTheme="majorHAnsi" w:cstheme="majorHAnsi"/>
          <w:sz w:val="20"/>
          <w:szCs w:val="20"/>
        </w:rPr>
        <w:t>, which is half the previous one</w:t>
      </w:r>
      <w:r w:rsidRPr="00334F19">
        <w:rPr>
          <w:rFonts w:asciiTheme="majorHAnsi" w:hAnsiTheme="majorHAnsi" w:cstheme="majorHAnsi"/>
          <w:sz w:val="20"/>
          <w:szCs w:val="20"/>
        </w:rPr>
        <w:t xml:space="preserve">. In this way the interval that contains a zero </w:t>
      </w:r>
      <w:proofErr w:type="spellStart"/>
      <w:r w:rsidRPr="00334F19">
        <w:rPr>
          <w:rFonts w:asciiTheme="majorHAnsi" w:hAnsiTheme="majorHAnsi" w:cstheme="majorHAnsi"/>
          <w:sz w:val="20"/>
          <w:szCs w:val="20"/>
        </w:rPr>
        <w:t>of f</w:t>
      </w:r>
      <w:proofErr w:type="spellEnd"/>
      <w:r w:rsidR="00075ECC">
        <w:rPr>
          <w:rFonts w:asciiTheme="majorHAnsi" w:hAnsiTheme="majorHAnsi" w:cstheme="majorHAnsi"/>
          <w:sz w:val="20"/>
          <w:szCs w:val="20"/>
        </w:rPr>
        <w:t>(x)</w:t>
      </w:r>
      <w:r w:rsidRPr="00334F19">
        <w:rPr>
          <w:rFonts w:asciiTheme="majorHAnsi" w:hAnsiTheme="majorHAnsi" w:cstheme="majorHAnsi"/>
          <w:sz w:val="20"/>
          <w:szCs w:val="20"/>
        </w:rPr>
        <w:t xml:space="preserve"> is reduced in </w:t>
      </w:r>
      <w:r w:rsidR="00667FAB">
        <w:rPr>
          <w:rFonts w:asciiTheme="majorHAnsi" w:hAnsiTheme="majorHAnsi" w:cstheme="majorHAnsi"/>
          <w:sz w:val="20"/>
          <w:szCs w:val="20"/>
        </w:rPr>
        <w:t>length</w:t>
      </w:r>
      <w:r w:rsidRPr="00334F19">
        <w:rPr>
          <w:rFonts w:asciiTheme="majorHAnsi" w:hAnsiTheme="majorHAnsi" w:cstheme="majorHAnsi"/>
          <w:sz w:val="20"/>
          <w:szCs w:val="20"/>
        </w:rPr>
        <w:t xml:space="preserve"> by 50% at each step. The process is continued until the interval is sufficiently small.</w:t>
      </w:r>
    </w:p>
    <w:p w14:paraId="62370FB2" w14:textId="77777777" w:rsidR="009736F0" w:rsidRPr="00334F19" w:rsidRDefault="009736F0" w:rsidP="009736F0">
      <w:pPr>
        <w:rPr>
          <w:rFonts w:asciiTheme="majorHAnsi" w:hAnsiTheme="majorHAnsi" w:cstheme="majorHAnsi"/>
          <w:sz w:val="20"/>
          <w:szCs w:val="20"/>
        </w:rPr>
      </w:pPr>
    </w:p>
    <w:p w14:paraId="756219A5" w14:textId="77777777" w:rsidR="009736F0" w:rsidRPr="00334F19"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Explicitly, if f(a) and f(c) are opposite signs, then the method sets c as the new value for b, and if f(b) and f(c) are opposite signs then the method sets c as the new a. If f(c)=0 then c may be taken as the solution and the process stops. In both cases, the new f(a) and f(b) have opposite signs, so the method is applicable to this smaller interval.</w:t>
      </w:r>
    </w:p>
    <w:p w14:paraId="4F7EC40E" w14:textId="77777777" w:rsidR="009736F0" w:rsidRPr="00334F19" w:rsidRDefault="009736F0" w:rsidP="009736F0">
      <w:pPr>
        <w:rPr>
          <w:rFonts w:asciiTheme="majorHAnsi" w:hAnsiTheme="majorHAnsi" w:cstheme="majorHAnsi"/>
          <w:sz w:val="20"/>
          <w:szCs w:val="20"/>
        </w:rPr>
      </w:pPr>
    </w:p>
    <w:p w14:paraId="4D342354" w14:textId="1DF4E02A" w:rsidR="009736F0" w:rsidRPr="00C2534B" w:rsidRDefault="009736F0" w:rsidP="009736F0">
      <w:pPr>
        <w:rPr>
          <w:rFonts w:asciiTheme="majorHAnsi" w:hAnsiTheme="majorHAnsi" w:cstheme="majorHAnsi"/>
          <w:b/>
          <w:bCs/>
          <w:sz w:val="20"/>
          <w:szCs w:val="20"/>
        </w:rPr>
      </w:pPr>
      <w:r w:rsidRPr="00C2534B">
        <w:rPr>
          <w:rFonts w:asciiTheme="majorHAnsi" w:hAnsiTheme="majorHAnsi" w:cstheme="majorHAnsi"/>
          <w:b/>
          <w:bCs/>
          <w:sz w:val="20"/>
          <w:szCs w:val="20"/>
        </w:rPr>
        <w:t xml:space="preserve">Stop Criteria </w:t>
      </w:r>
    </w:p>
    <w:p w14:paraId="643C29FA" w14:textId="77777777" w:rsidR="009736F0" w:rsidRPr="00334F19"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For the Bisection Method we can use one or more of the following criteria to stop the iteration process:</w:t>
      </w:r>
    </w:p>
    <w:p w14:paraId="73233B34" w14:textId="4E9A46C0" w:rsidR="009736F0" w:rsidRPr="00CF0323" w:rsidRDefault="009736F0" w:rsidP="009736F0">
      <w:pPr>
        <w:pStyle w:val="ListParagraph"/>
        <w:numPr>
          <w:ilvl w:val="0"/>
          <w:numId w:val="25"/>
        </w:numPr>
        <w:rPr>
          <w:rFonts w:asciiTheme="majorHAnsi" w:hAnsiTheme="majorHAnsi" w:cstheme="majorHAnsi"/>
          <w:sz w:val="20"/>
          <w:szCs w:val="20"/>
        </w:rPr>
      </w:pPr>
      <w:r w:rsidRPr="00CF0323">
        <w:rPr>
          <w:rFonts w:asciiTheme="majorHAnsi" w:hAnsiTheme="majorHAnsi" w:cstheme="majorHAnsi"/>
          <w:sz w:val="20"/>
          <w:szCs w:val="20"/>
        </w:rPr>
        <w:t xml:space="preserve">Interval small enough, i.e., </w:t>
      </w:r>
      <w:r w:rsidR="00C2534B">
        <w:rPr>
          <w:rFonts w:asciiTheme="majorHAnsi" w:hAnsiTheme="majorHAnsi" w:cstheme="majorHAnsi"/>
          <w:sz w:val="20"/>
          <w:szCs w:val="20"/>
        </w:rPr>
        <w:t>|</w:t>
      </w:r>
      <w:r w:rsidRPr="00CF0323">
        <w:rPr>
          <w:rFonts w:asciiTheme="majorHAnsi" w:hAnsiTheme="majorHAnsi" w:cstheme="majorHAnsi"/>
          <w:sz w:val="20"/>
          <w:szCs w:val="20"/>
        </w:rPr>
        <w:t>(b-</w:t>
      </w:r>
      <w:proofErr w:type="gramStart"/>
      <w:r w:rsidRPr="00CF0323">
        <w:rPr>
          <w:rFonts w:asciiTheme="majorHAnsi" w:hAnsiTheme="majorHAnsi" w:cstheme="majorHAnsi"/>
          <w:sz w:val="20"/>
          <w:szCs w:val="20"/>
        </w:rPr>
        <w:t>a)</w:t>
      </w:r>
      <w:r w:rsidR="00C2534B">
        <w:rPr>
          <w:rFonts w:asciiTheme="majorHAnsi" w:hAnsiTheme="majorHAnsi" w:cstheme="majorHAnsi"/>
          <w:sz w:val="20"/>
          <w:szCs w:val="20"/>
        </w:rPr>
        <w:t>|</w:t>
      </w:r>
      <w:proofErr w:type="gramEnd"/>
      <w:r w:rsidRPr="00CF0323">
        <w:rPr>
          <w:rFonts w:asciiTheme="majorHAnsi" w:hAnsiTheme="majorHAnsi" w:cstheme="majorHAnsi"/>
          <w:sz w:val="20"/>
          <w:szCs w:val="20"/>
        </w:rPr>
        <w:t xml:space="preserve"> ≤ ϵ, where ϵ  is a very small number</w:t>
      </w:r>
    </w:p>
    <w:p w14:paraId="29A31C7F" w14:textId="1E88A21E" w:rsidR="009736F0" w:rsidRPr="00CF0323" w:rsidRDefault="009736F0" w:rsidP="009736F0">
      <w:pPr>
        <w:pStyle w:val="ListParagraph"/>
        <w:numPr>
          <w:ilvl w:val="0"/>
          <w:numId w:val="25"/>
        </w:numPr>
        <w:rPr>
          <w:rFonts w:asciiTheme="majorHAnsi" w:hAnsiTheme="majorHAnsi" w:cstheme="majorHAnsi"/>
          <w:sz w:val="20"/>
          <w:szCs w:val="20"/>
        </w:rPr>
      </w:pPr>
      <w:r w:rsidRPr="00CF0323">
        <w:rPr>
          <w:rFonts w:asciiTheme="majorHAnsi" w:hAnsiTheme="majorHAnsi" w:cstheme="majorHAnsi"/>
          <w:sz w:val="20"/>
          <w:szCs w:val="20"/>
        </w:rPr>
        <w:t xml:space="preserve">|f(c)| very </w:t>
      </w:r>
      <w:proofErr w:type="gramStart"/>
      <w:r w:rsidRPr="00CF0323">
        <w:rPr>
          <w:rFonts w:asciiTheme="majorHAnsi" w:hAnsiTheme="majorHAnsi" w:cstheme="majorHAnsi"/>
          <w:sz w:val="20"/>
          <w:szCs w:val="20"/>
        </w:rPr>
        <w:t>small ,</w:t>
      </w:r>
      <w:proofErr w:type="gramEnd"/>
      <w:r w:rsidRPr="00CF0323">
        <w:rPr>
          <w:rFonts w:asciiTheme="majorHAnsi" w:hAnsiTheme="majorHAnsi" w:cstheme="majorHAnsi"/>
          <w:sz w:val="20"/>
          <w:szCs w:val="20"/>
        </w:rPr>
        <w:t>i.e. , |f(c)|≤ ϵ</w:t>
      </w:r>
      <w:r w:rsidRPr="00CF0323">
        <w:rPr>
          <w:rFonts w:asciiTheme="majorHAnsi" w:hAnsiTheme="majorHAnsi" w:cstheme="majorHAnsi"/>
          <w:sz w:val="20"/>
          <w:szCs w:val="20"/>
        </w:rPr>
        <w:tab/>
      </w:r>
    </w:p>
    <w:p w14:paraId="71890F79" w14:textId="49C78B41" w:rsidR="009736F0" w:rsidRPr="00CF0323" w:rsidRDefault="009736F0" w:rsidP="009736F0">
      <w:pPr>
        <w:pStyle w:val="ListParagraph"/>
        <w:numPr>
          <w:ilvl w:val="0"/>
          <w:numId w:val="25"/>
        </w:numPr>
        <w:rPr>
          <w:rFonts w:asciiTheme="majorHAnsi" w:hAnsiTheme="majorHAnsi" w:cstheme="majorHAnsi"/>
          <w:sz w:val="20"/>
          <w:szCs w:val="20"/>
        </w:rPr>
      </w:pPr>
      <w:r w:rsidRPr="00CF0323">
        <w:rPr>
          <w:rFonts w:asciiTheme="majorHAnsi" w:hAnsiTheme="majorHAnsi" w:cstheme="majorHAnsi"/>
          <w:sz w:val="20"/>
          <w:szCs w:val="20"/>
        </w:rPr>
        <w:t>Max number of iterations reached</w:t>
      </w:r>
      <w:r w:rsidR="00C2534B">
        <w:rPr>
          <w:rFonts w:asciiTheme="majorHAnsi" w:hAnsiTheme="majorHAnsi" w:cstheme="majorHAnsi"/>
          <w:sz w:val="20"/>
          <w:szCs w:val="20"/>
        </w:rPr>
        <w:t xml:space="preserve"> (e.g., iterations&lt;=500)</w:t>
      </w:r>
    </w:p>
    <w:p w14:paraId="16C85E21" w14:textId="61028C00" w:rsidR="009736F0" w:rsidRPr="00C2534B" w:rsidRDefault="009736F0" w:rsidP="009736F0">
      <w:pPr>
        <w:pStyle w:val="ListParagraph"/>
        <w:numPr>
          <w:ilvl w:val="0"/>
          <w:numId w:val="25"/>
        </w:numPr>
        <w:rPr>
          <w:rFonts w:asciiTheme="majorHAnsi" w:hAnsiTheme="majorHAnsi" w:cstheme="majorHAnsi"/>
          <w:sz w:val="20"/>
          <w:szCs w:val="20"/>
        </w:rPr>
      </w:pPr>
      <w:r w:rsidRPr="00CF0323">
        <w:rPr>
          <w:rFonts w:asciiTheme="majorHAnsi" w:hAnsiTheme="majorHAnsi" w:cstheme="majorHAnsi"/>
          <w:sz w:val="20"/>
          <w:szCs w:val="20"/>
        </w:rPr>
        <w:t>Any number or combination of the criteria listed in (2), (3), and (4)</w:t>
      </w:r>
      <w:r w:rsidR="00C2534B">
        <w:rPr>
          <w:rFonts w:asciiTheme="majorHAnsi" w:hAnsiTheme="majorHAnsi" w:cstheme="majorHAnsi"/>
          <w:sz w:val="20"/>
          <w:szCs w:val="20"/>
        </w:rPr>
        <w:t>.  Not easy to understand how to combine criteria in a loop but worth trying.</w:t>
      </w:r>
    </w:p>
    <w:p w14:paraId="1FCFD548" w14:textId="7E461BFF" w:rsidR="009736F0" w:rsidRPr="00334F19" w:rsidRDefault="00C2534B" w:rsidP="009736F0">
      <w:pPr>
        <w:rPr>
          <w:rFonts w:asciiTheme="majorHAnsi" w:hAnsiTheme="majorHAnsi" w:cstheme="majorHAnsi"/>
          <w:sz w:val="20"/>
          <w:szCs w:val="20"/>
        </w:rPr>
      </w:pPr>
      <w:r w:rsidRPr="00C2534B">
        <w:rPr>
          <w:rFonts w:asciiTheme="majorHAnsi" w:hAnsiTheme="majorHAnsi" w:cstheme="majorHAnsi"/>
          <w:b/>
          <w:bCs/>
          <w:sz w:val="20"/>
          <w:szCs w:val="20"/>
        </w:rPr>
        <w:t>Example:</w:t>
      </w:r>
      <w:r>
        <w:rPr>
          <w:rFonts w:asciiTheme="majorHAnsi" w:hAnsiTheme="majorHAnsi" w:cstheme="majorHAnsi"/>
          <w:sz w:val="20"/>
          <w:szCs w:val="20"/>
        </w:rPr>
        <w:t xml:space="preserve"> </w:t>
      </w:r>
      <w:r w:rsidR="009736F0" w:rsidRPr="00334F19">
        <w:rPr>
          <w:rFonts w:asciiTheme="majorHAnsi" w:hAnsiTheme="majorHAnsi" w:cstheme="majorHAnsi"/>
          <w:sz w:val="20"/>
          <w:szCs w:val="20"/>
        </w:rPr>
        <w:t>Finding the root of a polynomial, Example</w:t>
      </w:r>
      <w:r w:rsidR="009736F0">
        <w:rPr>
          <w:rFonts w:asciiTheme="majorHAnsi" w:hAnsiTheme="majorHAnsi" w:cstheme="majorHAnsi"/>
          <w:sz w:val="20"/>
          <w:szCs w:val="20"/>
        </w:rPr>
        <w:t xml:space="preserve"> (this example is not the function you are going to work for)</w:t>
      </w:r>
    </w:p>
    <w:p w14:paraId="0335F4F7" w14:textId="77777777" w:rsidR="009736F0" w:rsidRDefault="009736F0" w:rsidP="009736F0">
      <w:pPr>
        <w:rPr>
          <w:rFonts w:asciiTheme="majorHAnsi" w:hAnsiTheme="majorHAnsi" w:cstheme="majorHAnsi"/>
          <w:sz w:val="20"/>
          <w:szCs w:val="20"/>
        </w:rPr>
      </w:pPr>
      <w:r w:rsidRPr="00334F19">
        <w:rPr>
          <w:rFonts w:asciiTheme="majorHAnsi" w:hAnsiTheme="majorHAnsi" w:cstheme="majorHAnsi"/>
          <w:sz w:val="20"/>
          <w:szCs w:val="20"/>
        </w:rPr>
        <w:t>Suppose that the bisection method is used to find a root of the polynomial</w:t>
      </w:r>
      <w:r>
        <w:rPr>
          <w:rFonts w:asciiTheme="majorHAnsi" w:hAnsiTheme="majorHAnsi" w:cstheme="majorHAnsi"/>
          <w:sz w:val="20"/>
          <w:szCs w:val="20"/>
        </w:rPr>
        <w:t xml:space="preserve">  </w:t>
      </w:r>
      <m:oMath>
        <m:r>
          <w:rPr>
            <w:rFonts w:ascii="Cambria Math" w:hAnsi="Cambria Math" w:cs="Helvetica"/>
          </w:rPr>
          <m:t>0=</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3</m:t>
            </m:r>
          </m:sup>
        </m:sSup>
        <m:r>
          <w:rPr>
            <w:rFonts w:ascii="Cambria Math" w:hAnsi="Cambria Math" w:cs="Helvetica"/>
          </w:rPr>
          <m:t>-x-2</m:t>
        </m:r>
      </m:oMath>
      <w:r>
        <w:rPr>
          <w:rFonts w:asciiTheme="majorHAnsi" w:hAnsiTheme="majorHAnsi" w:cs="Helvetica"/>
        </w:rPr>
        <w:t>.</w:t>
      </w:r>
      <w:r>
        <w:rPr>
          <w:rFonts w:asciiTheme="majorHAnsi" w:hAnsiTheme="majorHAnsi" w:cstheme="majorHAnsi"/>
          <w:sz w:val="20"/>
          <w:szCs w:val="20"/>
        </w:rPr>
        <w:t xml:space="preserve">  </w:t>
      </w:r>
      <w:r w:rsidRPr="00334F19">
        <w:rPr>
          <w:rFonts w:asciiTheme="majorHAnsi" w:hAnsiTheme="majorHAnsi" w:cstheme="majorHAnsi"/>
          <w:sz w:val="20"/>
          <w:szCs w:val="20"/>
        </w:rPr>
        <w:t xml:space="preserve"> The first step is transforming the function to</w:t>
      </w:r>
      <w:r>
        <w:rPr>
          <w:rFonts w:asciiTheme="majorHAnsi" w:hAnsiTheme="majorHAnsi" w:cstheme="majorHAnsi"/>
          <w:sz w:val="20"/>
          <w:szCs w:val="20"/>
        </w:rPr>
        <w:t xml:space="preserve"> </w:t>
      </w:r>
      <m:oMath>
        <m:r>
          <w:rPr>
            <w:rFonts w:ascii="Cambria Math" w:hAnsi="Cambria Math" w:cs="Helvetica"/>
          </w:rPr>
          <m:t>f</m:t>
        </m:r>
        <m:d>
          <m:dPr>
            <m:ctrlPr>
              <w:rPr>
                <w:rFonts w:ascii="Cambria Math" w:hAnsi="Cambria Math" w:cs="Helvetica"/>
                <w:i/>
              </w:rPr>
            </m:ctrlPr>
          </m:dPr>
          <m:e>
            <m:r>
              <w:rPr>
                <w:rFonts w:ascii="Cambria Math" w:hAnsi="Cambria Math" w:cs="Helvetica"/>
              </w:rPr>
              <m:t>x</m:t>
            </m:r>
          </m:e>
        </m:d>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3</m:t>
            </m:r>
          </m:sup>
        </m:sSup>
        <m:r>
          <w:rPr>
            <w:rFonts w:ascii="Cambria Math" w:hAnsi="Cambria Math" w:cs="Helvetica"/>
          </w:rPr>
          <m:t>-x-2</m:t>
        </m:r>
      </m:oMath>
      <w:r w:rsidRPr="00334F19">
        <w:rPr>
          <w:rFonts w:asciiTheme="majorHAnsi" w:hAnsiTheme="majorHAnsi" w:cstheme="majorHAnsi"/>
          <w:sz w:val="20"/>
          <w:szCs w:val="20"/>
        </w:rPr>
        <w:t xml:space="preserve"> and graph</w:t>
      </w:r>
      <w:r>
        <w:rPr>
          <w:rFonts w:asciiTheme="majorHAnsi" w:hAnsiTheme="majorHAnsi" w:cstheme="majorHAnsi"/>
          <w:sz w:val="20"/>
          <w:szCs w:val="20"/>
        </w:rPr>
        <w:t xml:space="preserve"> it as</w:t>
      </w:r>
      <w:r w:rsidRPr="00334F19">
        <w:rPr>
          <w:rFonts w:asciiTheme="majorHAnsi" w:hAnsiTheme="majorHAnsi" w:cstheme="majorHAnsi"/>
          <w:sz w:val="20"/>
          <w:szCs w:val="20"/>
        </w:rPr>
        <w:t xml:space="preserve"> f(x) vs x:</w:t>
      </w:r>
    </w:p>
    <w:p w14:paraId="480357FC" w14:textId="77777777" w:rsidR="009736F0" w:rsidRDefault="009736F0" w:rsidP="009736F0">
      <w:pPr>
        <w:rPr>
          <w:rFonts w:asciiTheme="majorHAnsi" w:hAnsiTheme="majorHAnsi" w:cstheme="majorHAnsi"/>
          <w:sz w:val="20"/>
          <w:szCs w:val="20"/>
        </w:rPr>
      </w:pPr>
    </w:p>
    <w:p w14:paraId="4353377D" w14:textId="77777777" w:rsidR="009736F0" w:rsidRDefault="009736F0" w:rsidP="009736F0">
      <w:pPr>
        <w:rPr>
          <w:rFonts w:asciiTheme="majorHAnsi" w:hAnsiTheme="majorHAnsi" w:cstheme="majorHAnsi"/>
          <w:sz w:val="20"/>
          <w:szCs w:val="20"/>
        </w:rPr>
      </w:pPr>
    </w:p>
    <w:p w14:paraId="6A849830" w14:textId="77777777" w:rsidR="009736F0" w:rsidRDefault="009736F0" w:rsidP="009736F0">
      <w:pPr>
        <w:rPr>
          <w:rFonts w:asciiTheme="majorHAnsi" w:hAnsiTheme="majorHAnsi" w:cstheme="majorHAnsi"/>
          <w:sz w:val="20"/>
          <w:szCs w:val="20"/>
        </w:rPr>
      </w:pPr>
    </w:p>
    <w:p w14:paraId="7BCF6B36" w14:textId="77777777" w:rsidR="009736F0" w:rsidRDefault="009736F0" w:rsidP="009736F0">
      <w:pPr>
        <w:jc w:val="center"/>
        <w:rPr>
          <w:rFonts w:asciiTheme="majorHAnsi" w:hAnsiTheme="majorHAnsi" w:cstheme="majorHAnsi"/>
          <w:sz w:val="20"/>
          <w:szCs w:val="20"/>
        </w:rPr>
      </w:pPr>
      <w:r w:rsidRPr="0009141D">
        <w:rPr>
          <w:noProof/>
        </w:rPr>
        <w:lastRenderedPageBreak/>
        <w:drawing>
          <wp:inline distT="0" distB="0" distL="0" distR="0" wp14:anchorId="047756C0" wp14:editId="7147AA8F">
            <wp:extent cx="4133850" cy="30985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8640" cy="3102129"/>
                    </a:xfrm>
                    <a:prstGeom prst="rect">
                      <a:avLst/>
                    </a:prstGeom>
                    <a:noFill/>
                    <a:ln>
                      <a:noFill/>
                    </a:ln>
                  </pic:spPr>
                </pic:pic>
              </a:graphicData>
            </a:graphic>
          </wp:inline>
        </w:drawing>
      </w:r>
    </w:p>
    <w:p w14:paraId="5F50E788" w14:textId="77777777" w:rsidR="009736F0" w:rsidRDefault="009736F0" w:rsidP="009736F0">
      <w:pPr>
        <w:rPr>
          <w:rFonts w:asciiTheme="majorHAnsi" w:hAnsiTheme="majorHAnsi" w:cstheme="majorHAnsi"/>
          <w:sz w:val="20"/>
          <w:szCs w:val="20"/>
        </w:rPr>
      </w:pPr>
    </w:p>
    <w:p w14:paraId="3DCF426B" w14:textId="77777777" w:rsidR="009736F0" w:rsidRDefault="009736F0" w:rsidP="009736F0">
      <w:pPr>
        <w:rPr>
          <w:rFonts w:asciiTheme="majorHAnsi" w:hAnsiTheme="majorHAnsi" w:cstheme="majorHAnsi"/>
          <w:sz w:val="20"/>
          <w:szCs w:val="20"/>
        </w:rPr>
      </w:pPr>
      <w:r>
        <w:rPr>
          <w:rFonts w:asciiTheme="majorHAnsi" w:hAnsiTheme="majorHAnsi" w:cstheme="majorHAnsi"/>
          <w:sz w:val="20"/>
          <w:szCs w:val="20"/>
        </w:rPr>
        <w:t>Then zoom one of the portions with a root:</w:t>
      </w:r>
    </w:p>
    <w:p w14:paraId="5333DFEE" w14:textId="77777777" w:rsidR="009736F0" w:rsidRDefault="009736F0" w:rsidP="009736F0">
      <w:pPr>
        <w:rPr>
          <w:rFonts w:asciiTheme="majorHAnsi" w:hAnsiTheme="majorHAnsi" w:cstheme="majorHAnsi"/>
          <w:sz w:val="20"/>
          <w:szCs w:val="20"/>
        </w:rPr>
      </w:pPr>
    </w:p>
    <w:p w14:paraId="08229E3B" w14:textId="77777777" w:rsidR="009736F0" w:rsidRDefault="009736F0" w:rsidP="009736F0">
      <w:pPr>
        <w:jc w:val="center"/>
        <w:rPr>
          <w:rFonts w:asciiTheme="majorHAnsi" w:hAnsiTheme="majorHAnsi" w:cstheme="majorHAnsi"/>
          <w:sz w:val="20"/>
          <w:szCs w:val="20"/>
        </w:rPr>
      </w:pPr>
      <w:r>
        <w:rPr>
          <w:rFonts w:asciiTheme="majorHAnsi" w:hAnsiTheme="majorHAnsi"/>
          <w:noProof/>
        </w:rPr>
        <mc:AlternateContent>
          <mc:Choice Requires="wps">
            <w:drawing>
              <wp:anchor distT="0" distB="0" distL="114300" distR="114300" simplePos="0" relativeHeight="251661312" behindDoc="0" locked="0" layoutInCell="1" allowOverlap="1" wp14:anchorId="65673399" wp14:editId="433353F7">
                <wp:simplePos x="0" y="0"/>
                <wp:positionH relativeFrom="column">
                  <wp:posOffset>2377329</wp:posOffset>
                </wp:positionH>
                <wp:positionV relativeFrom="paragraph">
                  <wp:posOffset>786130</wp:posOffset>
                </wp:positionV>
                <wp:extent cx="755374" cy="234564"/>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55374" cy="234564"/>
                        </a:xfrm>
                        <a:prstGeom prst="rect">
                          <a:avLst/>
                        </a:prstGeom>
                        <a:noFill/>
                        <a:ln w="6350">
                          <a:noFill/>
                        </a:ln>
                      </wps:spPr>
                      <wps:txbx>
                        <w:txbxContent>
                          <w:p w14:paraId="4E8F81EB" w14:textId="77777777" w:rsidR="009736F0" w:rsidRDefault="009736F0" w:rsidP="009736F0">
                            <w: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673399" id="_x0000_t202" coordsize="21600,21600" o:spt="202" path="m,l,21600r21600,l21600,xe">
                <v:stroke joinstyle="miter"/>
                <v:path gradientshapeok="t" o:connecttype="rect"/>
              </v:shapetype>
              <v:shape id="Text Box 55" o:spid="_x0000_s1026" type="#_x0000_t202" style="position:absolute;left:0;text-align:left;margin-left:187.2pt;margin-top:61.9pt;width:59.5pt;height:1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" filled="f" stroked="f" strokeweight=".5pt">
                <v:textbox>
                  <w:txbxContent>
                    <w:p w14:paraId="4E8F81EB" w14:textId="77777777" w:rsidR="009736F0" w:rsidRDefault="009736F0" w:rsidP="009736F0">
                      <w:r>
                        <w:t>root</w:t>
                      </w: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14:anchorId="23290D57" wp14:editId="78F17794">
                <wp:simplePos x="0" y="0"/>
                <wp:positionH relativeFrom="column">
                  <wp:posOffset>2671638</wp:posOffset>
                </wp:positionH>
                <wp:positionV relativeFrom="paragraph">
                  <wp:posOffset>1020942</wp:posOffset>
                </wp:positionV>
                <wp:extent cx="405517" cy="743447"/>
                <wp:effectExtent l="0" t="0" r="52070" b="57150"/>
                <wp:wrapNone/>
                <wp:docPr id="42" name="Straight Arrow Connector 42"/>
                <wp:cNvGraphicFramePr/>
                <a:graphic xmlns:a="http://schemas.openxmlformats.org/drawingml/2006/main">
                  <a:graphicData uri="http://schemas.microsoft.com/office/word/2010/wordprocessingShape">
                    <wps:wsp>
                      <wps:cNvCnPr/>
                      <wps:spPr>
                        <a:xfrm>
                          <a:off x="0" y="0"/>
                          <a:ext cx="405517" cy="74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A038D" id="_x0000_t32" coordsize="21600,21600" o:spt="32" o:oned="t" path="m,l21600,21600e" filled="f">
                <v:path arrowok="t" fillok="f" o:connecttype="none"/>
                <o:lock v:ext="edit" shapetype="t"/>
              </v:shapetype>
              <v:shape id="Straight Arrow Connector 42" o:spid="_x0000_s1026" type="#_x0000_t32" style="position:absolute;margin-left:210.35pt;margin-top:80.4pt;width:31.95pt;height:5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" strokecolor="#5b9bd5 [3204]" strokeweight=".5pt">
                <v:stroke endarrow="block" joinstyle="miter"/>
              </v:shape>
            </w:pict>
          </mc:Fallback>
        </mc:AlternateContent>
      </w:r>
      <w:r w:rsidRPr="00A34F99">
        <w:rPr>
          <w:rFonts w:asciiTheme="majorHAnsi" w:hAnsiTheme="majorHAnsi"/>
          <w:noProof/>
        </w:rPr>
        <w:drawing>
          <wp:inline distT="0" distB="0" distL="0" distR="0" wp14:anchorId="628552B6" wp14:editId="2FC30A54">
            <wp:extent cx="3465218" cy="29781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3480523" cy="2991304"/>
                    </a:xfrm>
                    <a:prstGeom prst="rect">
                      <a:avLst/>
                    </a:prstGeom>
                  </pic:spPr>
                </pic:pic>
              </a:graphicData>
            </a:graphic>
          </wp:inline>
        </w:drawing>
      </w:r>
    </w:p>
    <w:p w14:paraId="331CFF12" w14:textId="77777777" w:rsidR="009736F0" w:rsidRDefault="009736F0" w:rsidP="009736F0">
      <w:pPr>
        <w:rPr>
          <w:rFonts w:asciiTheme="majorHAnsi" w:hAnsiTheme="majorHAnsi" w:cstheme="majorHAnsi"/>
          <w:sz w:val="20"/>
          <w:szCs w:val="20"/>
        </w:rPr>
      </w:pPr>
    </w:p>
    <w:p w14:paraId="7A7233DF" w14:textId="77777777" w:rsidR="009736F0" w:rsidRPr="00A34F99" w:rsidRDefault="009736F0" w:rsidP="009736F0">
      <w:pPr>
        <w:widowControl w:val="0"/>
        <w:autoSpaceDE w:val="0"/>
        <w:autoSpaceDN w:val="0"/>
        <w:adjustRightInd w:val="0"/>
        <w:spacing w:after="120"/>
        <w:rPr>
          <w:rFonts w:asciiTheme="majorHAnsi" w:hAnsiTheme="majorHAnsi" w:cs="Helvetica"/>
        </w:rPr>
      </w:pPr>
      <w:r>
        <w:rPr>
          <w:rFonts w:asciiTheme="majorHAnsi" w:hAnsiTheme="majorHAnsi" w:cs="Helvetica"/>
        </w:rPr>
        <w:t>Second</w:t>
      </w:r>
      <w:r w:rsidRPr="00A34F99">
        <w:rPr>
          <w:rFonts w:asciiTheme="majorHAnsi" w:hAnsiTheme="majorHAnsi" w:cs="Helvetica"/>
        </w:rPr>
        <w:t xml:space="preserve">, two numbers </w:t>
      </w:r>
      <w:r w:rsidRPr="00A34F99">
        <w:rPr>
          <w:rFonts w:asciiTheme="majorHAnsi" w:hAnsiTheme="majorHAnsi" w:cs="Helvetica"/>
          <w:i/>
          <w:iCs/>
        </w:rPr>
        <w:t>a</w:t>
      </w:r>
      <w:r w:rsidRPr="00A34F99">
        <w:rPr>
          <w:rFonts w:asciiTheme="majorHAnsi" w:hAnsiTheme="majorHAnsi" w:cs="Helvetica"/>
        </w:rPr>
        <w:t xml:space="preserve"> and </w:t>
      </w:r>
      <w:r w:rsidRPr="00A34F99">
        <w:rPr>
          <w:rFonts w:asciiTheme="majorHAnsi" w:hAnsiTheme="majorHAnsi" w:cs="Helvetica"/>
          <w:i/>
          <w:iCs/>
        </w:rPr>
        <w:t>b</w:t>
      </w:r>
      <w:r w:rsidRPr="00A34F99">
        <w:rPr>
          <w:rFonts w:asciiTheme="majorHAnsi" w:hAnsiTheme="majorHAnsi" w:cs="Helvetica"/>
        </w:rPr>
        <w:t xml:space="preserve"> </w:t>
      </w:r>
      <w:proofErr w:type="gramStart"/>
      <w:r w:rsidRPr="00A34F99">
        <w:rPr>
          <w:rFonts w:asciiTheme="majorHAnsi" w:hAnsiTheme="majorHAnsi" w:cs="Helvetica"/>
        </w:rPr>
        <w:t>have to</w:t>
      </w:r>
      <w:proofErr w:type="gramEnd"/>
      <w:r w:rsidRPr="00A34F99">
        <w:rPr>
          <w:rFonts w:asciiTheme="majorHAnsi" w:hAnsiTheme="majorHAnsi" w:cs="Helvetica"/>
        </w:rPr>
        <w:t xml:space="preserve"> be found such that </w:t>
      </w:r>
      <w:r w:rsidRPr="00A34F99">
        <w:rPr>
          <w:rFonts w:asciiTheme="majorHAnsi" w:hAnsiTheme="majorHAnsi" w:cs="Helvetica"/>
          <w:i/>
          <w:iCs/>
        </w:rPr>
        <w:t>f</w:t>
      </w:r>
      <w:r w:rsidRPr="00A34F99">
        <w:rPr>
          <w:rFonts w:asciiTheme="majorHAnsi" w:hAnsiTheme="majorHAnsi" w:cs="Helvetica"/>
        </w:rPr>
        <w:t>(</w:t>
      </w:r>
      <w:r w:rsidRPr="00A34F99">
        <w:rPr>
          <w:rFonts w:asciiTheme="majorHAnsi" w:hAnsiTheme="majorHAnsi" w:cs="Helvetica"/>
          <w:i/>
          <w:iCs/>
        </w:rPr>
        <w:t>a</w:t>
      </w:r>
      <w:r w:rsidRPr="00A34F99">
        <w:rPr>
          <w:rFonts w:asciiTheme="majorHAnsi" w:hAnsiTheme="majorHAnsi" w:cs="Helvetica"/>
        </w:rPr>
        <w:t xml:space="preserve">) and </w:t>
      </w:r>
      <w:r w:rsidRPr="00A34F99">
        <w:rPr>
          <w:rFonts w:asciiTheme="majorHAnsi" w:hAnsiTheme="majorHAnsi" w:cs="Helvetica"/>
          <w:i/>
          <w:iCs/>
        </w:rPr>
        <w:t>f</w:t>
      </w:r>
      <w:r w:rsidRPr="00A34F99">
        <w:rPr>
          <w:rFonts w:asciiTheme="majorHAnsi" w:hAnsiTheme="majorHAnsi" w:cs="Helvetica"/>
        </w:rPr>
        <w:t>(</w:t>
      </w:r>
      <w:r w:rsidRPr="00A34F99">
        <w:rPr>
          <w:rFonts w:asciiTheme="majorHAnsi" w:hAnsiTheme="majorHAnsi" w:cs="Helvetica"/>
          <w:i/>
          <w:iCs/>
        </w:rPr>
        <w:t>b</w:t>
      </w:r>
      <w:r w:rsidRPr="00A34F99">
        <w:rPr>
          <w:rFonts w:asciiTheme="majorHAnsi" w:hAnsiTheme="majorHAnsi" w:cs="Helvetica"/>
        </w:rPr>
        <w:t>) have opposite signs. For the above function,</w:t>
      </w:r>
      <w:r w:rsidRPr="004245A8">
        <w:rPr>
          <w:rFonts w:asciiTheme="majorHAnsi" w:hAnsiTheme="majorHAnsi" w:cs="Helvetica"/>
          <w:i/>
          <w:iCs/>
        </w:rPr>
        <w:t xml:space="preserve"> </w:t>
      </w:r>
      <w:r w:rsidRPr="00A34F99">
        <w:rPr>
          <w:rFonts w:asciiTheme="majorHAnsi" w:hAnsiTheme="majorHAnsi" w:cs="Helvetica"/>
          <w:i/>
          <w:iCs/>
        </w:rPr>
        <w:t>a</w:t>
      </w:r>
      <w:r>
        <w:rPr>
          <w:rFonts w:asciiTheme="majorHAnsi" w:hAnsiTheme="majorHAnsi" w:cs="Helvetica"/>
          <w:i/>
          <w:iCs/>
        </w:rPr>
        <w:t>=1</w:t>
      </w:r>
      <w:r w:rsidRPr="00A34F99">
        <w:rPr>
          <w:rFonts w:asciiTheme="majorHAnsi" w:hAnsiTheme="majorHAnsi" w:cs="Helvetica"/>
        </w:rPr>
        <w:t xml:space="preserve"> and </w:t>
      </w:r>
      <w:r w:rsidRPr="00A34F99">
        <w:rPr>
          <w:rFonts w:asciiTheme="majorHAnsi" w:hAnsiTheme="majorHAnsi" w:cs="Helvetica"/>
          <w:i/>
          <w:iCs/>
        </w:rPr>
        <w:t>b</w:t>
      </w:r>
      <w:r>
        <w:rPr>
          <w:rFonts w:asciiTheme="majorHAnsi" w:hAnsiTheme="majorHAnsi" w:cs="Helvetica"/>
          <w:i/>
          <w:iCs/>
        </w:rPr>
        <w:t>=2</w:t>
      </w:r>
      <w:r w:rsidRPr="00A34F99">
        <w:rPr>
          <w:rFonts w:asciiTheme="majorHAnsi" w:hAnsiTheme="majorHAnsi" w:cs="Helvetica"/>
        </w:rPr>
        <w:t xml:space="preserve"> satisfy this criterion, as</w:t>
      </w:r>
    </w:p>
    <w:p w14:paraId="0A3CE627" w14:textId="77777777" w:rsidR="009736F0" w:rsidRPr="00A34F99" w:rsidRDefault="009736F0" w:rsidP="009736F0">
      <w:pPr>
        <w:widowControl w:val="0"/>
        <w:autoSpaceDE w:val="0"/>
        <w:autoSpaceDN w:val="0"/>
        <w:adjustRightInd w:val="0"/>
        <w:rPr>
          <w:rFonts w:asciiTheme="majorHAnsi" w:hAnsiTheme="majorHAnsi" w:cs="Helvetica"/>
        </w:rPr>
      </w:pPr>
      <w:r w:rsidRPr="00A34F99">
        <w:rPr>
          <w:rFonts w:asciiTheme="majorHAnsi" w:hAnsiTheme="majorHAnsi" w:cs="Helvetica"/>
        </w:rPr>
        <w:t xml:space="preserve">                                                       </w:t>
      </w:r>
      <w:r w:rsidRPr="00A34F99">
        <w:rPr>
          <w:rFonts w:asciiTheme="majorHAnsi" w:hAnsiTheme="majorHAnsi" w:cs="Helvetica"/>
          <w:noProof/>
        </w:rPr>
        <w:drawing>
          <wp:inline distT="0" distB="0" distL="0" distR="0" wp14:anchorId="686FF5CE" wp14:editId="2A35D001">
            <wp:extent cx="1924050" cy="1932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797" cy="213407"/>
                    </a:xfrm>
                    <a:prstGeom prst="rect">
                      <a:avLst/>
                    </a:prstGeom>
                    <a:noFill/>
                    <a:ln>
                      <a:noFill/>
                    </a:ln>
                  </pic:spPr>
                </pic:pic>
              </a:graphicData>
            </a:graphic>
          </wp:inline>
        </w:drawing>
      </w:r>
    </w:p>
    <w:p w14:paraId="5D562E9F" w14:textId="77777777" w:rsidR="009736F0" w:rsidRPr="00A34F99" w:rsidRDefault="009736F0" w:rsidP="009736F0">
      <w:pPr>
        <w:widowControl w:val="0"/>
        <w:autoSpaceDE w:val="0"/>
        <w:autoSpaceDN w:val="0"/>
        <w:adjustRightInd w:val="0"/>
        <w:spacing w:after="120"/>
        <w:rPr>
          <w:rFonts w:asciiTheme="majorHAnsi" w:hAnsiTheme="majorHAnsi" w:cs="Helvetica"/>
        </w:rPr>
      </w:pPr>
      <w:r w:rsidRPr="00A34F99">
        <w:rPr>
          <w:rFonts w:asciiTheme="majorHAnsi" w:hAnsiTheme="majorHAnsi" w:cs="Helvetica"/>
        </w:rPr>
        <w:t>and</w:t>
      </w:r>
    </w:p>
    <w:p w14:paraId="4E477C67" w14:textId="77777777" w:rsidR="009736F0" w:rsidRPr="00A34F99" w:rsidRDefault="009736F0" w:rsidP="009736F0">
      <w:pPr>
        <w:widowControl w:val="0"/>
        <w:autoSpaceDE w:val="0"/>
        <w:autoSpaceDN w:val="0"/>
        <w:adjustRightInd w:val="0"/>
        <w:rPr>
          <w:rFonts w:asciiTheme="majorHAnsi" w:hAnsiTheme="majorHAnsi" w:cs="Helvetica"/>
        </w:rPr>
      </w:pPr>
      <w:r w:rsidRPr="00A34F99">
        <w:rPr>
          <w:rFonts w:asciiTheme="majorHAnsi" w:hAnsiTheme="majorHAnsi" w:cs="Helvetica"/>
        </w:rPr>
        <w:t xml:space="preserve">                                                      </w:t>
      </w:r>
      <w:r w:rsidRPr="00A34F99">
        <w:rPr>
          <w:rFonts w:asciiTheme="majorHAnsi" w:hAnsiTheme="majorHAnsi" w:cs="Helvetica"/>
          <w:noProof/>
        </w:rPr>
        <w:drawing>
          <wp:inline distT="0" distB="0" distL="0" distR="0" wp14:anchorId="6D798CFA" wp14:editId="6B22521F">
            <wp:extent cx="1766680" cy="17145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827" cy="222705"/>
                    </a:xfrm>
                    <a:prstGeom prst="rect">
                      <a:avLst/>
                    </a:prstGeom>
                    <a:noFill/>
                    <a:ln>
                      <a:noFill/>
                    </a:ln>
                  </pic:spPr>
                </pic:pic>
              </a:graphicData>
            </a:graphic>
          </wp:inline>
        </w:drawing>
      </w:r>
    </w:p>
    <w:p w14:paraId="277C51D0" w14:textId="77777777" w:rsidR="009736F0" w:rsidRPr="00A34F99" w:rsidRDefault="009736F0" w:rsidP="009736F0">
      <w:pPr>
        <w:widowControl w:val="0"/>
        <w:autoSpaceDE w:val="0"/>
        <w:autoSpaceDN w:val="0"/>
        <w:adjustRightInd w:val="0"/>
        <w:spacing w:after="120"/>
        <w:rPr>
          <w:rFonts w:asciiTheme="majorHAnsi" w:hAnsiTheme="majorHAnsi" w:cs="Helvetica"/>
        </w:rPr>
      </w:pPr>
    </w:p>
    <w:p w14:paraId="675B5C98" w14:textId="77777777" w:rsidR="009736F0" w:rsidRDefault="009736F0" w:rsidP="009736F0">
      <w:pPr>
        <w:widowControl w:val="0"/>
        <w:autoSpaceDE w:val="0"/>
        <w:autoSpaceDN w:val="0"/>
        <w:adjustRightInd w:val="0"/>
        <w:spacing w:after="120"/>
        <w:rPr>
          <w:rFonts w:asciiTheme="majorHAnsi" w:hAnsiTheme="majorHAnsi" w:cs="Helvetica"/>
        </w:rPr>
      </w:pPr>
      <w:r w:rsidRPr="00A34F99">
        <w:rPr>
          <w:rFonts w:asciiTheme="majorHAnsi" w:hAnsiTheme="majorHAnsi" w:cs="Helvetica"/>
        </w:rPr>
        <w:t xml:space="preserve">Because the function is continuous, there must be a root within the interval [1, 2].  In the first iteration, </w:t>
      </w:r>
      <w:r w:rsidRPr="00A34F99">
        <w:rPr>
          <w:rFonts w:asciiTheme="majorHAnsi" w:hAnsiTheme="majorHAnsi" w:cs="Helvetica"/>
        </w:rPr>
        <w:lastRenderedPageBreak/>
        <w:t>the end points of the interval which brackets the root are</w:t>
      </w:r>
      <w:r>
        <w:rPr>
          <w:rFonts w:asciiTheme="majorHAnsi" w:hAnsiTheme="majorHAnsi" w:cs="Helvetica"/>
        </w:rPr>
        <w:t xml:space="preserve"> </w:t>
      </w:r>
      <w:r w:rsidRPr="00A34F99">
        <w:rPr>
          <w:rFonts w:asciiTheme="majorHAnsi" w:hAnsiTheme="majorHAnsi" w:cs="Helvetica"/>
          <w:i/>
          <w:iCs/>
        </w:rPr>
        <w:t>a</w:t>
      </w:r>
      <w:r>
        <w:rPr>
          <w:rFonts w:asciiTheme="majorHAnsi" w:hAnsiTheme="majorHAnsi" w:cs="Helvetica"/>
          <w:i/>
          <w:iCs/>
        </w:rPr>
        <w:t>=1</w:t>
      </w:r>
      <w:r w:rsidRPr="00A34F99">
        <w:rPr>
          <w:rFonts w:asciiTheme="majorHAnsi" w:hAnsiTheme="majorHAnsi" w:cs="Helvetica"/>
        </w:rPr>
        <w:t xml:space="preserve"> and </w:t>
      </w:r>
      <w:r w:rsidRPr="00A34F99">
        <w:rPr>
          <w:rFonts w:asciiTheme="majorHAnsi" w:hAnsiTheme="majorHAnsi" w:cs="Helvetica"/>
          <w:i/>
          <w:iCs/>
        </w:rPr>
        <w:t>b</w:t>
      </w:r>
      <w:r>
        <w:rPr>
          <w:rFonts w:asciiTheme="majorHAnsi" w:hAnsiTheme="majorHAnsi" w:cs="Helvetica"/>
          <w:i/>
          <w:iCs/>
        </w:rPr>
        <w:t>=2</w:t>
      </w:r>
      <w:r w:rsidRPr="00A34F99">
        <w:rPr>
          <w:rFonts w:asciiTheme="majorHAnsi" w:hAnsiTheme="majorHAnsi" w:cs="Helvetica"/>
        </w:rPr>
        <w:t>, so the midpoint is</w:t>
      </w:r>
    </w:p>
    <w:p w14:paraId="36FC30B9" w14:textId="77777777" w:rsidR="009736F0" w:rsidRPr="00A34F99" w:rsidRDefault="009736F0" w:rsidP="009736F0">
      <w:pPr>
        <w:widowControl w:val="0"/>
        <w:autoSpaceDE w:val="0"/>
        <w:autoSpaceDN w:val="0"/>
        <w:adjustRightInd w:val="0"/>
        <w:spacing w:after="120"/>
        <w:rPr>
          <w:rFonts w:asciiTheme="majorHAnsi" w:hAnsiTheme="majorHAnsi" w:cs="Helvetica"/>
        </w:rPr>
      </w:pPr>
      <m:oMathPara>
        <m:oMath>
          <m:r>
            <w:rPr>
              <w:rFonts w:ascii="Cambria Math" w:hAnsi="Cambria Math" w:cs="Helvetica"/>
            </w:rPr>
            <m:t>c=</m:t>
          </m:r>
          <m:f>
            <m:fPr>
              <m:ctrlPr>
                <w:rPr>
                  <w:rFonts w:ascii="Cambria Math" w:hAnsi="Cambria Math" w:cs="Helvetica"/>
                  <w:i/>
                </w:rPr>
              </m:ctrlPr>
            </m:fPr>
            <m:num>
              <m:r>
                <w:rPr>
                  <w:rFonts w:ascii="Cambria Math" w:hAnsi="Cambria Math" w:cs="Helvetica"/>
                </w:rPr>
                <m:t>2+1</m:t>
              </m:r>
            </m:num>
            <m:den>
              <m:r>
                <w:rPr>
                  <w:rFonts w:ascii="Cambria Math" w:hAnsi="Cambria Math" w:cs="Helvetica"/>
                </w:rPr>
                <m:t>2</m:t>
              </m:r>
            </m:den>
          </m:f>
          <m:r>
            <w:rPr>
              <w:rFonts w:ascii="Cambria Math" w:hAnsi="Cambria Math" w:cs="Helvetica"/>
            </w:rPr>
            <m:t>=1.5</m:t>
          </m:r>
        </m:oMath>
      </m:oMathPara>
    </w:p>
    <w:p w14:paraId="03E60C91" w14:textId="77777777" w:rsidR="009736F0" w:rsidRPr="00A34F99" w:rsidRDefault="009736F0" w:rsidP="009736F0">
      <w:pPr>
        <w:rPr>
          <w:rFonts w:asciiTheme="majorHAnsi" w:hAnsiTheme="majorHAnsi" w:cs="Helvetica"/>
        </w:rPr>
      </w:pPr>
      <w:r w:rsidRPr="00A34F99">
        <w:rPr>
          <w:rFonts w:asciiTheme="majorHAnsi" w:hAnsiTheme="majorHAnsi" w:cs="Helvetica"/>
        </w:rPr>
        <w:t>The function value at the midpoint is</w:t>
      </w:r>
      <w:r>
        <w:rPr>
          <w:rFonts w:asciiTheme="majorHAnsi" w:hAnsiTheme="majorHAnsi" w:cs="Helvetica"/>
        </w:rPr>
        <w:t xml:space="preserve"> </w:t>
      </w:r>
      <m:oMath>
        <m:r>
          <w:rPr>
            <w:rFonts w:ascii="Cambria Math" w:hAnsi="Cambria Math" w:cs="Helvetica"/>
          </w:rPr>
          <m:t>f</m:t>
        </m:r>
        <m:d>
          <m:dPr>
            <m:ctrlPr>
              <w:rPr>
                <w:rFonts w:ascii="Cambria Math" w:hAnsi="Cambria Math" w:cs="Helvetica"/>
                <w:i/>
              </w:rPr>
            </m:ctrlPr>
          </m:dPr>
          <m:e>
            <m:r>
              <w:rPr>
                <w:rFonts w:ascii="Cambria Math" w:hAnsi="Cambria Math" w:cs="Helvetica"/>
              </w:rPr>
              <m:t>c</m:t>
            </m:r>
          </m:e>
        </m:d>
        <m:r>
          <w:rPr>
            <w:rFonts w:ascii="Cambria Math" w:hAnsi="Cambria Math" w:cs="Helvetica"/>
          </w:rPr>
          <m:t>=</m:t>
        </m:r>
        <m:sSup>
          <m:sSupPr>
            <m:ctrlPr>
              <w:rPr>
                <w:rFonts w:ascii="Cambria Math" w:hAnsi="Cambria Math" w:cs="Helvetica"/>
                <w:i/>
              </w:rPr>
            </m:ctrlPr>
          </m:sSupPr>
          <m:e>
            <m:d>
              <m:dPr>
                <m:ctrlPr>
                  <w:rPr>
                    <w:rFonts w:ascii="Cambria Math" w:hAnsi="Cambria Math" w:cs="Helvetica"/>
                    <w:i/>
                  </w:rPr>
                </m:ctrlPr>
              </m:dPr>
              <m:e>
                <m:r>
                  <w:rPr>
                    <w:rFonts w:ascii="Cambria Math" w:hAnsi="Cambria Math" w:cs="Helvetica"/>
                  </w:rPr>
                  <m:t>1.5</m:t>
                </m:r>
              </m:e>
            </m:d>
          </m:e>
          <m:sup>
            <m:r>
              <w:rPr>
                <w:rFonts w:ascii="Cambria Math" w:hAnsi="Cambria Math" w:cs="Helvetica"/>
              </w:rPr>
              <m:t>3</m:t>
            </m:r>
          </m:sup>
        </m:sSup>
        <m:r>
          <w:rPr>
            <w:rFonts w:ascii="Cambria Math" w:hAnsi="Cambria Math" w:cs="Helvetica"/>
          </w:rPr>
          <m:t>-1.5-2=-0.125</m:t>
        </m:r>
      </m:oMath>
      <w:r>
        <w:rPr>
          <w:rFonts w:asciiTheme="majorHAnsi" w:hAnsiTheme="majorHAnsi" w:cs="Helvetica"/>
        </w:rPr>
        <w:t xml:space="preserve"> .  Because </w:t>
      </w:r>
      <m:oMath>
        <m:r>
          <w:rPr>
            <w:rFonts w:ascii="Cambria Math" w:hAnsi="Cambria Math" w:cs="Helvetica"/>
          </w:rPr>
          <m:t>f</m:t>
        </m:r>
        <m:d>
          <m:dPr>
            <m:ctrlPr>
              <w:rPr>
                <w:rFonts w:ascii="Cambria Math" w:hAnsi="Cambria Math" w:cs="Helvetica"/>
                <w:i/>
              </w:rPr>
            </m:ctrlPr>
          </m:dPr>
          <m:e>
            <m:r>
              <w:rPr>
                <w:rFonts w:ascii="Cambria Math" w:hAnsi="Cambria Math" w:cs="Helvetica"/>
              </w:rPr>
              <m:t>c</m:t>
            </m:r>
          </m:e>
        </m:d>
      </m:oMath>
      <w:r>
        <w:rPr>
          <w:rFonts w:asciiTheme="majorHAnsi" w:hAnsiTheme="majorHAnsi" w:cs="Helvetica"/>
        </w:rPr>
        <w:t xml:space="preserve"> is </w:t>
      </w:r>
      <w:r w:rsidRPr="00A34F99">
        <w:rPr>
          <w:rFonts w:asciiTheme="majorHAnsi" w:hAnsiTheme="majorHAnsi" w:cs="Helvetica"/>
        </w:rPr>
        <w:t>negative,</w:t>
      </w:r>
      <w:r>
        <w:rPr>
          <w:rFonts w:asciiTheme="majorHAnsi" w:hAnsiTheme="majorHAnsi" w:cs="Helvetica"/>
        </w:rPr>
        <w:t xml:space="preserve"> and f(a)f(b)&gt;0 the initial </w:t>
      </w:r>
      <w:r w:rsidRPr="00A34F99">
        <w:rPr>
          <w:rFonts w:asciiTheme="majorHAnsi" w:hAnsiTheme="majorHAnsi" w:cs="Helvetica"/>
          <w:i/>
          <w:iCs/>
        </w:rPr>
        <w:t>a</w:t>
      </w:r>
      <w:r>
        <w:rPr>
          <w:rFonts w:asciiTheme="majorHAnsi" w:hAnsiTheme="majorHAnsi" w:cs="Helvetica"/>
          <w:i/>
          <w:iCs/>
        </w:rPr>
        <w:t>=1</w:t>
      </w:r>
      <w:r w:rsidRPr="00A34F99">
        <w:rPr>
          <w:rFonts w:asciiTheme="majorHAnsi" w:hAnsiTheme="majorHAnsi" w:cs="Helvetica"/>
        </w:rPr>
        <w:t xml:space="preserve"> is replaced with</w:t>
      </w:r>
      <w:r>
        <w:rPr>
          <w:rFonts w:asciiTheme="majorHAnsi" w:hAnsiTheme="majorHAnsi" w:cs="Helvetica"/>
        </w:rPr>
        <w:t xml:space="preserve"> the new</w:t>
      </w:r>
      <w:r w:rsidRPr="00A34F99">
        <w:rPr>
          <w:rFonts w:asciiTheme="majorHAnsi" w:hAnsiTheme="majorHAnsi" w:cs="Helvetica"/>
        </w:rPr>
        <w:t xml:space="preserve"> </w:t>
      </w:r>
      <w:r w:rsidRPr="00A34F99">
        <w:rPr>
          <w:rFonts w:asciiTheme="majorHAnsi" w:hAnsiTheme="majorHAnsi" w:cs="Helvetica"/>
          <w:i/>
          <w:iCs/>
        </w:rPr>
        <w:t>a</w:t>
      </w:r>
      <w:r>
        <w:rPr>
          <w:rFonts w:asciiTheme="majorHAnsi" w:hAnsiTheme="majorHAnsi" w:cs="Helvetica"/>
          <w:i/>
          <w:iCs/>
        </w:rPr>
        <w:t>=1.5</w:t>
      </w:r>
      <w:r w:rsidRPr="00A34F99">
        <w:rPr>
          <w:rFonts w:asciiTheme="majorHAnsi" w:hAnsiTheme="majorHAnsi" w:cs="Helvetica"/>
        </w:rPr>
        <w:t xml:space="preserve"> for the next iteration to ensure that</w:t>
      </w:r>
      <w:r>
        <w:rPr>
          <w:rFonts w:asciiTheme="majorHAnsi" w:hAnsiTheme="majorHAnsi" w:cs="Helvetica"/>
        </w:rPr>
        <w:t xml:space="preserve"> </w:t>
      </w:r>
      <m:oMath>
        <m:r>
          <w:rPr>
            <w:rFonts w:ascii="Cambria Math" w:hAnsi="Cambria Math" w:cs="Helvetica"/>
          </w:rPr>
          <m:t>f(a)</m:t>
        </m:r>
      </m:oMath>
      <w:r>
        <w:rPr>
          <w:rFonts w:asciiTheme="majorHAnsi" w:eastAsiaTheme="minorEastAsia" w:hAnsiTheme="majorHAnsi" w:cs="Helvetica"/>
        </w:rPr>
        <w:t xml:space="preserve"> and </w:t>
      </w:r>
      <m:oMath>
        <m:r>
          <w:rPr>
            <w:rFonts w:ascii="Cambria Math" w:eastAsiaTheme="minorEastAsia" w:hAnsi="Cambria Math" w:cs="Helvetica"/>
          </w:rPr>
          <m:t>f(b)</m:t>
        </m:r>
      </m:oMath>
      <w:r>
        <w:rPr>
          <w:rFonts w:asciiTheme="majorHAnsi" w:hAnsiTheme="majorHAnsi" w:cs="Helvetica"/>
        </w:rPr>
        <w:t xml:space="preserve"> </w:t>
      </w:r>
      <w:r w:rsidRPr="00A34F99">
        <w:rPr>
          <w:rFonts w:asciiTheme="majorHAnsi" w:hAnsiTheme="majorHAnsi" w:cs="Helvetica"/>
        </w:rPr>
        <w:t xml:space="preserve">have opposite signs. </w:t>
      </w:r>
    </w:p>
    <w:p w14:paraId="2B7CC49C" w14:textId="77777777" w:rsidR="009736F0" w:rsidRPr="00A34F99" w:rsidRDefault="009736F0" w:rsidP="009736F0">
      <w:pPr>
        <w:rPr>
          <w:rFonts w:asciiTheme="majorHAnsi" w:hAnsiTheme="majorHAnsi" w:cs="Helvetica"/>
        </w:rPr>
      </w:pPr>
    </w:p>
    <w:p w14:paraId="6C8F5568" w14:textId="77777777" w:rsidR="009736F0" w:rsidRPr="00A34F99" w:rsidRDefault="009736F0" w:rsidP="009736F0">
      <w:pPr>
        <w:rPr>
          <w:rFonts w:asciiTheme="majorHAnsi" w:hAnsiTheme="majorHAnsi" w:cs="Helvetica"/>
        </w:rPr>
      </w:pPr>
      <w:r w:rsidRPr="00A34F99">
        <w:rPr>
          <w:rFonts w:asciiTheme="majorHAnsi" w:hAnsiTheme="majorHAnsi" w:cs="Helvetica"/>
        </w:rPr>
        <w:t>As this continues, the interval between</w:t>
      </w:r>
      <w:r>
        <w:rPr>
          <w:rFonts w:asciiTheme="majorHAnsi" w:hAnsiTheme="majorHAnsi" w:cs="Helvetica"/>
        </w:rPr>
        <w:t xml:space="preserve"> </w:t>
      </w:r>
      <w:r w:rsidRPr="00A34F99">
        <w:rPr>
          <w:rFonts w:asciiTheme="majorHAnsi" w:hAnsiTheme="majorHAnsi" w:cs="Helvetica"/>
          <w:i/>
          <w:iCs/>
        </w:rPr>
        <w:t>a</w:t>
      </w:r>
      <w:r>
        <w:rPr>
          <w:rFonts w:asciiTheme="majorHAnsi" w:hAnsiTheme="majorHAnsi" w:cs="Helvetica"/>
        </w:rPr>
        <w:t xml:space="preserve"> </w:t>
      </w:r>
      <w:r w:rsidRPr="00A34F99">
        <w:rPr>
          <w:rFonts w:asciiTheme="majorHAnsi" w:hAnsiTheme="majorHAnsi" w:cs="Helvetica"/>
        </w:rPr>
        <w:t xml:space="preserve">and </w:t>
      </w:r>
      <w:r w:rsidRPr="00A34F99">
        <w:rPr>
          <w:rFonts w:asciiTheme="majorHAnsi" w:hAnsiTheme="majorHAnsi" w:cs="Helvetica"/>
          <w:i/>
          <w:iCs/>
        </w:rPr>
        <w:t>b</w:t>
      </w:r>
      <w:r w:rsidRPr="00A34F99">
        <w:rPr>
          <w:rFonts w:asciiTheme="majorHAnsi" w:hAnsiTheme="majorHAnsi" w:cs="Helvetica"/>
        </w:rPr>
        <w:t xml:space="preserve"> will become increasingly smaller, converging on the root of the function. See this happen in the table below (Excel worksheet):</w:t>
      </w:r>
    </w:p>
    <w:p w14:paraId="51CC7496" w14:textId="77777777" w:rsidR="009736F0" w:rsidRDefault="009736F0" w:rsidP="009736F0">
      <w:pPr>
        <w:rPr>
          <w:rFonts w:asciiTheme="majorHAnsi" w:hAnsiTheme="majorHAnsi" w:cstheme="majorHAnsi"/>
          <w:sz w:val="20"/>
          <w:szCs w:val="20"/>
        </w:rPr>
      </w:pPr>
    </w:p>
    <w:p w14:paraId="2BA1776F" w14:textId="77777777" w:rsidR="009736F0" w:rsidRDefault="009736F0" w:rsidP="009736F0">
      <w:pPr>
        <w:rPr>
          <w:rFonts w:asciiTheme="majorHAnsi" w:hAnsiTheme="majorHAnsi" w:cstheme="majorHAnsi"/>
          <w:sz w:val="20"/>
          <w:szCs w:val="20"/>
        </w:rPr>
      </w:pPr>
      <w:r w:rsidRPr="00A34F99">
        <w:rPr>
          <w:rFonts w:asciiTheme="majorHAnsi" w:hAnsiTheme="majorHAnsi"/>
          <w:noProof/>
        </w:rPr>
        <w:drawing>
          <wp:inline distT="0" distB="0" distL="0" distR="0" wp14:anchorId="1EB5607B" wp14:editId="2F4313D8">
            <wp:extent cx="5943600" cy="213313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133133"/>
                    </a:xfrm>
                    <a:prstGeom prst="rect">
                      <a:avLst/>
                    </a:prstGeom>
                    <a:noFill/>
                    <a:ln>
                      <a:noFill/>
                    </a:ln>
                  </pic:spPr>
                </pic:pic>
              </a:graphicData>
            </a:graphic>
          </wp:inline>
        </w:drawing>
      </w:r>
    </w:p>
    <w:p w14:paraId="6C6FA81A" w14:textId="77777777" w:rsidR="009736F0" w:rsidRDefault="009736F0" w:rsidP="009736F0">
      <w:pPr>
        <w:rPr>
          <w:rFonts w:asciiTheme="majorHAnsi" w:hAnsiTheme="majorHAnsi" w:cstheme="majorHAnsi"/>
          <w:sz w:val="20"/>
          <w:szCs w:val="20"/>
        </w:rPr>
      </w:pPr>
    </w:p>
    <w:p w14:paraId="1290D1ED" w14:textId="77777777" w:rsidR="009736F0" w:rsidRPr="00A34F99" w:rsidRDefault="009736F0" w:rsidP="009736F0">
      <w:pPr>
        <w:rPr>
          <w:rFonts w:asciiTheme="majorHAnsi" w:hAnsiTheme="majorHAnsi"/>
        </w:rPr>
      </w:pPr>
      <w:r w:rsidRPr="00A34F99">
        <w:rPr>
          <w:rFonts w:asciiTheme="majorHAnsi" w:hAnsiTheme="majorHAnsi"/>
        </w:rPr>
        <w:t>For the above table the root is found for an error tolerance smaller or equal to 1x10</w:t>
      </w:r>
      <w:r w:rsidRPr="00A34F99">
        <w:rPr>
          <w:rFonts w:asciiTheme="majorHAnsi" w:hAnsiTheme="majorHAnsi"/>
          <w:vertAlign w:val="superscript"/>
        </w:rPr>
        <w:t>-</w:t>
      </w:r>
      <w:proofErr w:type="gramStart"/>
      <w:r w:rsidRPr="00A34F99">
        <w:rPr>
          <w:rFonts w:asciiTheme="majorHAnsi" w:hAnsiTheme="majorHAnsi"/>
          <w:vertAlign w:val="superscript"/>
        </w:rPr>
        <w:t>3</w:t>
      </w:r>
      <w:r>
        <w:rPr>
          <w:rFonts w:asciiTheme="majorHAnsi" w:hAnsiTheme="majorHAnsi"/>
          <w:vertAlign w:val="superscript"/>
        </w:rPr>
        <w:t xml:space="preserve"> </w:t>
      </w:r>
      <w:r>
        <w:rPr>
          <w:rFonts w:asciiTheme="majorHAnsi" w:hAnsiTheme="majorHAnsi"/>
        </w:rPr>
        <w:t xml:space="preserve"> (</w:t>
      </w:r>
      <w:proofErr w:type="gramEnd"/>
      <w:r>
        <w:rPr>
          <w:rFonts w:asciiTheme="majorHAnsi" w:hAnsiTheme="majorHAnsi"/>
        </w:rPr>
        <w:t xml:space="preserve">i.e., </w:t>
      </w:r>
      <w:proofErr w:type="spellStart"/>
      <w:r>
        <w:rPr>
          <w:rFonts w:asciiTheme="majorHAnsi" w:hAnsiTheme="majorHAnsi"/>
        </w:rPr>
        <w:t>tol</w:t>
      </w:r>
      <w:proofErr w:type="spellEnd"/>
      <w:r>
        <w:rPr>
          <w:rFonts w:asciiTheme="majorHAnsi" w:hAnsiTheme="majorHAnsi"/>
        </w:rPr>
        <w:t>=0.001)</w:t>
      </w:r>
      <w:r w:rsidRPr="00A34F99">
        <w:rPr>
          <w:rFonts w:asciiTheme="majorHAnsi" w:hAnsiTheme="majorHAnsi"/>
        </w:rPr>
        <w:t xml:space="preserve">    The error is defined as</w:t>
      </w:r>
      <w:r>
        <w:rPr>
          <w:rFonts w:asciiTheme="majorHAnsi" w:hAnsiTheme="majorHAnsi"/>
        </w:rPr>
        <w:t xml:space="preserve"> </w:t>
      </w:r>
      <w:r w:rsidRPr="00A34F99">
        <w:rPr>
          <w:rFonts w:asciiTheme="majorHAnsi" w:hAnsiTheme="majorHAnsi"/>
        </w:rPr>
        <w:t>error = | b – a |.  The process stopped when the error&lt;=tolerance.   At the end of the process, the closest value to the root could be a, b or c.  The closest to the root is</w:t>
      </w:r>
      <w:r>
        <w:rPr>
          <w:rFonts w:asciiTheme="majorHAnsi" w:hAnsiTheme="majorHAnsi"/>
        </w:rPr>
        <w:t xml:space="preserve"> the one x value which gives the closest</w:t>
      </w:r>
      <w:r w:rsidRPr="00A34F99">
        <w:rPr>
          <w:rFonts w:asciiTheme="majorHAnsi" w:hAnsiTheme="majorHAnsi"/>
        </w:rPr>
        <w:t xml:space="preserve"> </w:t>
      </w:r>
      <w:proofErr w:type="spellStart"/>
      <w:r w:rsidRPr="00A34F99">
        <w:rPr>
          <w:rFonts w:asciiTheme="majorHAnsi" w:hAnsiTheme="majorHAnsi"/>
        </w:rPr>
        <w:t>of f</w:t>
      </w:r>
      <w:proofErr w:type="spellEnd"/>
      <w:r w:rsidRPr="00A34F99">
        <w:rPr>
          <w:rFonts w:asciiTheme="majorHAnsi" w:hAnsiTheme="majorHAnsi"/>
        </w:rPr>
        <w:t>(a), f(b), or f(c)</w:t>
      </w:r>
      <w:r>
        <w:rPr>
          <w:rFonts w:asciiTheme="majorHAnsi" w:hAnsiTheme="majorHAnsi"/>
        </w:rPr>
        <w:t xml:space="preserve"> to zero</w:t>
      </w:r>
      <w:r w:rsidRPr="00A34F99">
        <w:rPr>
          <w:rFonts w:asciiTheme="majorHAnsi" w:hAnsiTheme="majorHAnsi"/>
        </w:rPr>
        <w:t xml:space="preserve">.  For the current example the root is </w:t>
      </w:r>
      <w:r>
        <w:rPr>
          <w:rFonts w:asciiTheme="majorHAnsi" w:hAnsiTheme="majorHAnsi"/>
        </w:rPr>
        <w:t>the last value of b in iteration 11.</w:t>
      </w:r>
    </w:p>
    <w:p w14:paraId="58D23AE7" w14:textId="77777777" w:rsidR="009736F0" w:rsidRPr="00A34F99" w:rsidRDefault="009736F0" w:rsidP="009736F0">
      <w:pPr>
        <w:rPr>
          <w:rFonts w:asciiTheme="majorHAnsi" w:hAnsiTheme="majorHAnsi"/>
        </w:rPr>
      </w:pPr>
    </w:p>
    <w:p w14:paraId="1ED926E6" w14:textId="77777777" w:rsidR="009736F0" w:rsidRPr="00A34F99" w:rsidRDefault="009736F0" w:rsidP="009736F0">
      <w:pPr>
        <w:rPr>
          <w:rFonts w:asciiTheme="majorHAnsi" w:hAnsiTheme="majorHAnsi"/>
        </w:rPr>
      </w:pPr>
      <w:r w:rsidRPr="00A34F99">
        <w:rPr>
          <w:rFonts w:asciiTheme="majorHAnsi" w:hAnsiTheme="majorHAnsi"/>
        </w:rPr>
        <w:t>Specifications:</w:t>
      </w:r>
    </w:p>
    <w:p w14:paraId="640F7943" w14:textId="77777777" w:rsidR="0070051C" w:rsidRPr="0070051C" w:rsidRDefault="009736F0" w:rsidP="009736F0">
      <w:pPr>
        <w:pStyle w:val="ListParagraph"/>
        <w:numPr>
          <w:ilvl w:val="0"/>
          <w:numId w:val="26"/>
        </w:numPr>
        <w:spacing w:after="0" w:line="240" w:lineRule="auto"/>
        <w:rPr>
          <w:rFonts w:asciiTheme="majorHAnsi" w:hAnsiTheme="majorHAnsi"/>
        </w:rPr>
      </w:pPr>
      <w:r w:rsidRPr="00A34F99">
        <w:rPr>
          <w:rFonts w:asciiTheme="majorHAnsi" w:hAnsiTheme="majorHAnsi"/>
        </w:rPr>
        <w:t>Error tolerance</w:t>
      </w:r>
      <w:r>
        <w:rPr>
          <w:rFonts w:asciiTheme="majorHAnsi" w:hAnsiTheme="majorHAnsi"/>
        </w:rPr>
        <w:t>,</w:t>
      </w:r>
      <w:r w:rsidRPr="00A34F99">
        <w:rPr>
          <w:rFonts w:asciiTheme="majorHAnsi" w:hAnsiTheme="majorHAnsi"/>
        </w:rPr>
        <w:t xml:space="preserve"> </w:t>
      </w:r>
      <w:proofErr w:type="gramStart"/>
      <w:r w:rsidRPr="00615B68">
        <w:rPr>
          <w:rFonts w:asciiTheme="majorHAnsi" w:hAnsiTheme="majorHAnsi" w:cs="Helvetica"/>
        </w:rPr>
        <w:t>ϵ</w:t>
      </w:r>
      <w:r w:rsidRPr="00A34F99">
        <w:rPr>
          <w:rFonts w:asciiTheme="majorHAnsi" w:hAnsiTheme="majorHAnsi"/>
        </w:rPr>
        <w:t xml:space="preserve"> </w:t>
      </w:r>
      <w:r>
        <w:rPr>
          <w:rFonts w:asciiTheme="majorHAnsi" w:hAnsiTheme="majorHAnsi"/>
        </w:rPr>
        <w:t>,</w:t>
      </w:r>
      <w:proofErr w:type="gramEnd"/>
      <w:r>
        <w:rPr>
          <w:rFonts w:asciiTheme="majorHAnsi" w:hAnsiTheme="majorHAnsi"/>
        </w:rPr>
        <w:t xml:space="preserve"> </w:t>
      </w:r>
      <w:r w:rsidRPr="00A34F99">
        <w:rPr>
          <w:rFonts w:asciiTheme="majorHAnsi" w:hAnsiTheme="majorHAnsi"/>
        </w:rPr>
        <w:t>1x10</w:t>
      </w:r>
      <w:r w:rsidRPr="00A34F99">
        <w:rPr>
          <w:rFonts w:asciiTheme="majorHAnsi" w:hAnsiTheme="majorHAnsi"/>
          <w:vertAlign w:val="superscript"/>
        </w:rPr>
        <w:t>-3</w:t>
      </w:r>
    </w:p>
    <w:p w14:paraId="69BDC393" w14:textId="77777777" w:rsidR="0070051C" w:rsidRDefault="0070051C" w:rsidP="0070051C">
      <w:pPr>
        <w:rPr>
          <w:rFonts w:asciiTheme="majorHAnsi" w:hAnsiTheme="majorHAnsi"/>
        </w:rPr>
      </w:pPr>
    </w:p>
    <w:p w14:paraId="0096B8A2" w14:textId="03B2B6C6" w:rsidR="009736F0" w:rsidRPr="0070051C" w:rsidRDefault="0070051C" w:rsidP="0070051C">
      <w:pPr>
        <w:rPr>
          <w:rFonts w:asciiTheme="majorHAnsi" w:hAnsiTheme="majorHAnsi"/>
        </w:rPr>
      </w:pPr>
      <w:r>
        <w:rPr>
          <w:rFonts w:asciiTheme="majorHAnsi" w:hAnsiTheme="majorHAnsi"/>
        </w:rPr>
        <w:t>Submit a</w:t>
      </w:r>
      <w:r w:rsidR="009736F0" w:rsidRPr="0070051C">
        <w:rPr>
          <w:rFonts w:asciiTheme="majorHAnsi" w:hAnsiTheme="majorHAnsi"/>
        </w:rPr>
        <w:t xml:space="preserve"> report in </w:t>
      </w:r>
      <w:r>
        <w:rPr>
          <w:rFonts w:asciiTheme="majorHAnsi" w:hAnsiTheme="majorHAnsi"/>
        </w:rPr>
        <w:t>word format</w:t>
      </w:r>
    </w:p>
    <w:p w14:paraId="3135D58D" w14:textId="77777777" w:rsidR="009736F0" w:rsidRDefault="009736F0" w:rsidP="009736F0">
      <w:pPr>
        <w:rPr>
          <w:rFonts w:asciiTheme="majorHAnsi" w:hAnsiTheme="majorHAnsi"/>
          <w:u w:val="single"/>
        </w:rPr>
      </w:pPr>
    </w:p>
    <w:p w14:paraId="794E4CA0" w14:textId="7B589885" w:rsidR="009736F0" w:rsidRPr="003C41E5" w:rsidRDefault="009736F0" w:rsidP="009736F0">
      <w:pPr>
        <w:rPr>
          <w:rFonts w:asciiTheme="majorHAnsi" w:hAnsiTheme="majorHAnsi"/>
        </w:rPr>
      </w:pPr>
      <w:r>
        <w:rPr>
          <w:rFonts w:asciiTheme="majorHAnsi" w:hAnsiTheme="majorHAnsi"/>
          <w:u w:val="single"/>
        </w:rPr>
        <w:t>P</w:t>
      </w:r>
      <w:r w:rsidR="00E25F57">
        <w:rPr>
          <w:rFonts w:asciiTheme="majorHAnsi" w:hAnsiTheme="majorHAnsi"/>
          <w:u w:val="single"/>
        </w:rPr>
        <w:t>art-</w:t>
      </w:r>
      <w:r>
        <w:rPr>
          <w:rFonts w:asciiTheme="majorHAnsi" w:hAnsiTheme="majorHAnsi"/>
          <w:u w:val="single"/>
        </w:rPr>
        <w:t>1:</w:t>
      </w:r>
      <w:r w:rsidRPr="003C41E5">
        <w:rPr>
          <w:rFonts w:asciiTheme="majorHAnsi" w:hAnsiTheme="majorHAnsi"/>
        </w:rPr>
        <w:t xml:space="preserve">  </w:t>
      </w:r>
    </w:p>
    <w:p w14:paraId="6DD2A14E" w14:textId="5906CC85" w:rsidR="0070051C" w:rsidRDefault="0070051C" w:rsidP="009736F0">
      <w:pPr>
        <w:pStyle w:val="ListParagraph"/>
        <w:numPr>
          <w:ilvl w:val="1"/>
          <w:numId w:val="26"/>
        </w:numPr>
        <w:spacing w:after="0" w:line="240" w:lineRule="auto"/>
        <w:rPr>
          <w:rFonts w:asciiTheme="majorHAnsi" w:hAnsiTheme="majorHAnsi"/>
        </w:rPr>
      </w:pPr>
      <w:r>
        <w:rPr>
          <w:rFonts w:asciiTheme="majorHAnsi" w:hAnsiTheme="majorHAnsi"/>
        </w:rPr>
        <w:t>Simplification of the original equation expressed as f(x)=0</w:t>
      </w:r>
    </w:p>
    <w:p w14:paraId="4BDE89A0" w14:textId="6C85C49E" w:rsidR="009736F0" w:rsidRDefault="009736F0" w:rsidP="009736F0">
      <w:pPr>
        <w:pStyle w:val="ListParagraph"/>
        <w:numPr>
          <w:ilvl w:val="1"/>
          <w:numId w:val="26"/>
        </w:numPr>
        <w:spacing w:after="0" w:line="240" w:lineRule="auto"/>
        <w:rPr>
          <w:rFonts w:asciiTheme="majorHAnsi" w:hAnsiTheme="majorHAnsi"/>
        </w:rPr>
      </w:pPr>
      <w:r>
        <w:rPr>
          <w:rFonts w:asciiTheme="majorHAnsi" w:hAnsiTheme="majorHAnsi"/>
        </w:rPr>
        <w:t>Algorithm in Pseudocode.</w:t>
      </w:r>
      <w:r w:rsidR="002B6F3F">
        <w:rPr>
          <w:rFonts w:asciiTheme="majorHAnsi" w:hAnsiTheme="majorHAnsi"/>
        </w:rPr>
        <w:t xml:space="preserve">  Be sure you understand </w:t>
      </w:r>
      <w:r w:rsidR="00E25F57">
        <w:rPr>
          <w:rFonts w:asciiTheme="majorHAnsi" w:hAnsiTheme="majorHAnsi"/>
        </w:rPr>
        <w:t>how to start the method and how to continue the iteration (take your rusted calculator if needed)</w:t>
      </w:r>
    </w:p>
    <w:p w14:paraId="3352AC26" w14:textId="73465271" w:rsidR="009736F0" w:rsidRPr="00457324" w:rsidRDefault="009736F0" w:rsidP="009736F0">
      <w:pPr>
        <w:rPr>
          <w:rFonts w:asciiTheme="majorHAnsi" w:hAnsiTheme="majorHAnsi"/>
          <w:u w:val="single"/>
        </w:rPr>
      </w:pPr>
      <w:r w:rsidRPr="00457324">
        <w:rPr>
          <w:rFonts w:asciiTheme="majorHAnsi" w:hAnsiTheme="majorHAnsi"/>
          <w:u w:val="single"/>
        </w:rPr>
        <w:t>Pa</w:t>
      </w:r>
      <w:r w:rsidR="00E25F57">
        <w:rPr>
          <w:rFonts w:asciiTheme="majorHAnsi" w:hAnsiTheme="majorHAnsi"/>
          <w:u w:val="single"/>
        </w:rPr>
        <w:t>rt-</w:t>
      </w:r>
      <w:r w:rsidRPr="00457324">
        <w:rPr>
          <w:rFonts w:asciiTheme="majorHAnsi" w:hAnsiTheme="majorHAnsi"/>
          <w:u w:val="single"/>
        </w:rPr>
        <w:t>2:</w:t>
      </w:r>
    </w:p>
    <w:p w14:paraId="53C595B2" w14:textId="2BAE2D6F" w:rsidR="0070051C" w:rsidRPr="0070051C" w:rsidRDefault="009736F0" w:rsidP="009736F0">
      <w:pPr>
        <w:pStyle w:val="ListParagraph"/>
        <w:numPr>
          <w:ilvl w:val="1"/>
          <w:numId w:val="26"/>
        </w:numPr>
        <w:spacing w:after="0" w:line="240" w:lineRule="auto"/>
        <w:rPr>
          <w:rFonts w:asciiTheme="majorHAnsi" w:hAnsiTheme="majorHAnsi"/>
          <w:u w:val="single"/>
        </w:rPr>
      </w:pPr>
      <w:r w:rsidRPr="0070051C">
        <w:rPr>
          <w:rFonts w:asciiTheme="majorHAnsi" w:hAnsiTheme="majorHAnsi"/>
        </w:rPr>
        <w:t>Python graph (use the plot function, consult L#14).  The graph must be done in an independent program</w:t>
      </w:r>
      <w:r w:rsidR="00494CC0">
        <w:rPr>
          <w:rFonts w:asciiTheme="majorHAnsi" w:hAnsiTheme="majorHAnsi"/>
        </w:rPr>
        <w:t xml:space="preserve"> (code1)</w:t>
      </w:r>
      <w:r w:rsidRPr="0070051C">
        <w:rPr>
          <w:rFonts w:asciiTheme="majorHAnsi" w:hAnsiTheme="majorHAnsi"/>
        </w:rPr>
        <w:t xml:space="preserve">.  Do not write the code of the graph and the code of the bisection method </w:t>
      </w:r>
      <w:r w:rsidR="00494CC0">
        <w:rPr>
          <w:rFonts w:asciiTheme="majorHAnsi" w:hAnsiTheme="majorHAnsi"/>
        </w:rPr>
        <w:t>(code</w:t>
      </w:r>
      <w:proofErr w:type="gramStart"/>
      <w:r w:rsidR="00494CC0">
        <w:rPr>
          <w:rFonts w:asciiTheme="majorHAnsi" w:hAnsiTheme="majorHAnsi"/>
        </w:rPr>
        <w:t>2)</w:t>
      </w:r>
      <w:r w:rsidRPr="0070051C">
        <w:rPr>
          <w:rFonts w:asciiTheme="majorHAnsi" w:hAnsiTheme="majorHAnsi"/>
        </w:rPr>
        <w:t>in</w:t>
      </w:r>
      <w:proofErr w:type="gramEnd"/>
      <w:r w:rsidRPr="0070051C">
        <w:rPr>
          <w:rFonts w:asciiTheme="majorHAnsi" w:hAnsiTheme="majorHAnsi"/>
        </w:rPr>
        <w:t xml:space="preserve"> the same program.  </w:t>
      </w:r>
    </w:p>
    <w:p w14:paraId="5BCEFB8D" w14:textId="5D65F87E" w:rsidR="0070051C" w:rsidRPr="0070051C" w:rsidRDefault="009736F0" w:rsidP="0070051C">
      <w:pPr>
        <w:rPr>
          <w:rFonts w:asciiTheme="majorHAnsi" w:hAnsiTheme="majorHAnsi"/>
          <w:u w:val="single"/>
        </w:rPr>
      </w:pPr>
      <w:r w:rsidRPr="0070051C">
        <w:rPr>
          <w:rFonts w:asciiTheme="majorHAnsi" w:hAnsiTheme="majorHAnsi"/>
          <w:u w:val="single"/>
        </w:rPr>
        <w:t>Pa</w:t>
      </w:r>
      <w:r w:rsidR="00E25F57">
        <w:rPr>
          <w:rFonts w:asciiTheme="majorHAnsi" w:hAnsiTheme="majorHAnsi"/>
          <w:u w:val="single"/>
        </w:rPr>
        <w:t>rt-</w:t>
      </w:r>
      <w:r w:rsidRPr="0070051C">
        <w:rPr>
          <w:rFonts w:asciiTheme="majorHAnsi" w:hAnsiTheme="majorHAnsi"/>
          <w:u w:val="single"/>
        </w:rPr>
        <w:t>3:</w:t>
      </w:r>
    </w:p>
    <w:p w14:paraId="52306455" w14:textId="0BA2F5CB" w:rsidR="009736F0" w:rsidRPr="0070051C" w:rsidRDefault="009736F0" w:rsidP="0070051C">
      <w:pPr>
        <w:pStyle w:val="ListParagraph"/>
        <w:numPr>
          <w:ilvl w:val="0"/>
          <w:numId w:val="27"/>
        </w:numPr>
        <w:spacing w:after="0" w:line="240" w:lineRule="auto"/>
        <w:rPr>
          <w:rFonts w:asciiTheme="majorHAnsi" w:hAnsiTheme="majorHAnsi"/>
        </w:rPr>
      </w:pPr>
      <w:r>
        <w:rPr>
          <w:rFonts w:asciiTheme="majorHAnsi" w:hAnsiTheme="majorHAnsi"/>
        </w:rPr>
        <w:t>Well-documented python</w:t>
      </w:r>
      <w:r w:rsidRPr="00A34F99">
        <w:rPr>
          <w:rFonts w:asciiTheme="majorHAnsi" w:hAnsiTheme="majorHAnsi"/>
        </w:rPr>
        <w:t xml:space="preserve"> code</w:t>
      </w:r>
      <w:r>
        <w:rPr>
          <w:rFonts w:asciiTheme="majorHAnsi" w:hAnsiTheme="majorHAnsi"/>
        </w:rPr>
        <w:t xml:space="preserve"> (bisection method</w:t>
      </w:r>
      <w:r w:rsidR="00494CC0">
        <w:rPr>
          <w:rFonts w:asciiTheme="majorHAnsi" w:hAnsiTheme="majorHAnsi"/>
        </w:rPr>
        <w:t>; code2</w:t>
      </w:r>
      <w:r>
        <w:rPr>
          <w:rFonts w:asciiTheme="majorHAnsi" w:hAnsiTheme="majorHAnsi"/>
        </w:rPr>
        <w:t>)</w:t>
      </w:r>
      <w:r w:rsidR="0070051C">
        <w:rPr>
          <w:rFonts w:asciiTheme="majorHAnsi" w:hAnsiTheme="majorHAnsi"/>
        </w:rPr>
        <w:t xml:space="preserve">. </w:t>
      </w:r>
      <w:r w:rsidR="0070051C">
        <w:rPr>
          <w:rFonts w:asciiTheme="majorHAnsi" w:hAnsiTheme="majorHAnsi"/>
        </w:rPr>
        <w:t>Use one criterion to stop the loop.  Locate the root and select the two starting points a and b, e.g. a=1 and b=2 in the example above</w:t>
      </w:r>
    </w:p>
    <w:p w14:paraId="2585EFD1" w14:textId="77777777" w:rsidR="009736F0" w:rsidRPr="00A34F99" w:rsidRDefault="009736F0" w:rsidP="0070051C">
      <w:pPr>
        <w:pStyle w:val="ListParagraph"/>
        <w:numPr>
          <w:ilvl w:val="0"/>
          <w:numId w:val="27"/>
        </w:numPr>
        <w:spacing w:after="0" w:line="240" w:lineRule="auto"/>
        <w:rPr>
          <w:rFonts w:asciiTheme="majorHAnsi" w:hAnsiTheme="majorHAnsi"/>
        </w:rPr>
      </w:pPr>
      <w:r>
        <w:rPr>
          <w:rFonts w:asciiTheme="majorHAnsi" w:hAnsiTheme="majorHAnsi"/>
        </w:rPr>
        <w:t>Program</w:t>
      </w:r>
      <w:r w:rsidRPr="00A34F99">
        <w:rPr>
          <w:rFonts w:asciiTheme="majorHAnsi" w:hAnsiTheme="majorHAnsi"/>
        </w:rPr>
        <w:t xml:space="preserve"> output in a table format</w:t>
      </w:r>
    </w:p>
    <w:p w14:paraId="1E4DDDB9" w14:textId="62D4E366" w:rsidR="009736F0" w:rsidRDefault="009736F0" w:rsidP="0070051C">
      <w:pPr>
        <w:pStyle w:val="ListParagraph"/>
        <w:numPr>
          <w:ilvl w:val="0"/>
          <w:numId w:val="27"/>
        </w:numPr>
        <w:spacing w:after="0" w:line="240" w:lineRule="auto"/>
        <w:rPr>
          <w:rFonts w:asciiTheme="majorHAnsi" w:hAnsiTheme="majorHAnsi"/>
        </w:rPr>
      </w:pPr>
      <w:r w:rsidRPr="00A34F99">
        <w:rPr>
          <w:rFonts w:asciiTheme="majorHAnsi" w:hAnsiTheme="majorHAnsi"/>
        </w:rPr>
        <w:lastRenderedPageBreak/>
        <w:t xml:space="preserve">An output line explicitly identifying the closest </w:t>
      </w:r>
      <w:r>
        <w:rPr>
          <w:rFonts w:asciiTheme="majorHAnsi" w:hAnsiTheme="majorHAnsi"/>
        </w:rPr>
        <w:t>root</w:t>
      </w:r>
    </w:p>
    <w:p w14:paraId="130F42E7" w14:textId="77777777" w:rsidR="00494CC0" w:rsidRPr="00494CC0" w:rsidRDefault="00E25F57" w:rsidP="00494CC0">
      <w:pPr>
        <w:rPr>
          <w:rFonts w:asciiTheme="majorHAnsi" w:hAnsiTheme="majorHAnsi"/>
          <w:u w:val="single"/>
        </w:rPr>
      </w:pPr>
      <w:r w:rsidRPr="00494CC0">
        <w:rPr>
          <w:rFonts w:asciiTheme="majorHAnsi" w:hAnsiTheme="majorHAnsi"/>
          <w:u w:val="single"/>
        </w:rPr>
        <w:t>Part-4:</w:t>
      </w:r>
    </w:p>
    <w:p w14:paraId="46361D75" w14:textId="4C3CC85C" w:rsidR="00E25F57" w:rsidRPr="00494CC0" w:rsidRDefault="00494CC0" w:rsidP="000E61F5">
      <w:pPr>
        <w:pStyle w:val="ListParagraph"/>
        <w:numPr>
          <w:ilvl w:val="0"/>
          <w:numId w:val="29"/>
        </w:numPr>
        <w:ind w:left="1440"/>
        <w:rPr>
          <w:rFonts w:asciiTheme="majorHAnsi" w:hAnsiTheme="majorHAnsi"/>
        </w:rPr>
      </w:pPr>
      <w:r>
        <w:rPr>
          <w:rFonts w:asciiTheme="majorHAnsi" w:hAnsiTheme="majorHAnsi"/>
        </w:rPr>
        <w:t xml:space="preserve">Using the graph showing all roots, construct a list containing a and b values </w:t>
      </w:r>
      <w:r w:rsidR="00077B6C">
        <w:rPr>
          <w:rFonts w:asciiTheme="majorHAnsi" w:hAnsiTheme="majorHAnsi"/>
        </w:rPr>
        <w:t>for</w:t>
      </w:r>
      <w:r>
        <w:rPr>
          <w:rFonts w:asciiTheme="majorHAnsi" w:hAnsiTheme="majorHAnsi"/>
        </w:rPr>
        <w:t xml:space="preserve"> each root</w:t>
      </w:r>
      <w:r w:rsidR="00077B6C">
        <w:rPr>
          <w:rFonts w:asciiTheme="majorHAnsi" w:hAnsiTheme="majorHAnsi"/>
        </w:rPr>
        <w:t>, such as,</w:t>
      </w:r>
      <w:r>
        <w:rPr>
          <w:rFonts w:asciiTheme="majorHAnsi" w:hAnsiTheme="majorHAnsi"/>
        </w:rPr>
        <w:t xml:space="preserve"> </w:t>
      </w:r>
      <m:oMath>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w:r>
        <w:rPr>
          <w:rFonts w:asciiTheme="majorHAnsi" w:hAnsiTheme="majorHAnsi"/>
        </w:rPr>
        <w:t xml:space="preserve">  . Subscripts refer to each root</w:t>
      </w:r>
      <w:r w:rsidR="00077B6C">
        <w:rPr>
          <w:rFonts w:asciiTheme="majorHAnsi" w:hAnsiTheme="majorHAnsi"/>
        </w:rPr>
        <w:t xml:space="preserve"> bracketing points</w:t>
      </w:r>
      <w:r>
        <w:rPr>
          <w:rFonts w:asciiTheme="majorHAnsi" w:hAnsiTheme="majorHAnsi"/>
        </w:rPr>
        <w:t>.  Modified your code</w:t>
      </w:r>
      <w:r w:rsidR="00077B6C">
        <w:rPr>
          <w:rFonts w:asciiTheme="majorHAnsi" w:hAnsiTheme="majorHAnsi"/>
        </w:rPr>
        <w:t>2</w:t>
      </w:r>
      <w:r>
        <w:rPr>
          <w:rFonts w:asciiTheme="majorHAnsi" w:hAnsiTheme="majorHAnsi"/>
        </w:rPr>
        <w:t xml:space="preserve"> </w:t>
      </w:r>
      <w:r w:rsidR="00077B6C">
        <w:rPr>
          <w:rFonts w:asciiTheme="majorHAnsi" w:hAnsiTheme="majorHAnsi"/>
        </w:rPr>
        <w:t xml:space="preserve">to produce </w:t>
      </w:r>
      <w:r w:rsidR="000E61F5">
        <w:rPr>
          <w:rFonts w:asciiTheme="majorHAnsi" w:hAnsiTheme="majorHAnsi"/>
        </w:rPr>
        <w:t xml:space="preserve">code3 </w:t>
      </w:r>
      <w:r>
        <w:rPr>
          <w:rFonts w:asciiTheme="majorHAnsi" w:hAnsiTheme="majorHAnsi"/>
        </w:rPr>
        <w:t xml:space="preserve">to find all three roots by referencing to the right pair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asciiTheme="majorHAnsi" w:hAnsiTheme="majorHAnsi"/>
        </w:rPr>
        <w:t xml:space="preserve"> in each search.  This new code </w:t>
      </w:r>
      <w:r w:rsidRPr="000E61F5">
        <w:rPr>
          <w:rFonts w:asciiTheme="majorHAnsi" w:hAnsiTheme="majorHAnsi"/>
          <w:b/>
          <w:bCs/>
        </w:rPr>
        <w:t>only output</w:t>
      </w:r>
      <w:r>
        <w:rPr>
          <w:rFonts w:asciiTheme="majorHAnsi" w:hAnsiTheme="majorHAnsi"/>
        </w:rPr>
        <w:t xml:space="preserve"> </w:t>
      </w:r>
      <w:r w:rsidR="000E61F5">
        <w:rPr>
          <w:rFonts w:asciiTheme="majorHAnsi" w:hAnsiTheme="majorHAnsi"/>
        </w:rPr>
        <w:t xml:space="preserve">is </w:t>
      </w:r>
      <w:r>
        <w:rPr>
          <w:rFonts w:asciiTheme="majorHAnsi" w:hAnsiTheme="majorHAnsi"/>
        </w:rPr>
        <w:t xml:space="preserve">the three roots, the table on </w:t>
      </w:r>
      <w:r w:rsidRPr="000E61F5">
        <w:rPr>
          <w:rFonts w:asciiTheme="majorHAnsi" w:hAnsiTheme="majorHAnsi"/>
          <w:b/>
          <w:bCs/>
        </w:rPr>
        <w:t>Part-</w:t>
      </w:r>
      <w:proofErr w:type="gramStart"/>
      <w:r w:rsidRPr="000E61F5">
        <w:rPr>
          <w:rFonts w:asciiTheme="majorHAnsi" w:hAnsiTheme="majorHAnsi"/>
          <w:b/>
          <w:bCs/>
        </w:rPr>
        <w:t>3.b</w:t>
      </w:r>
      <w:proofErr w:type="gramEnd"/>
      <w:r>
        <w:rPr>
          <w:rFonts w:asciiTheme="majorHAnsi" w:hAnsiTheme="majorHAnsi"/>
        </w:rPr>
        <w:t xml:space="preserve"> is not needed</w:t>
      </w:r>
      <w:r w:rsidR="000E61F5">
        <w:rPr>
          <w:rFonts w:asciiTheme="majorHAnsi" w:hAnsiTheme="majorHAnsi"/>
        </w:rPr>
        <w:t xml:space="preserve"> (nor requested)</w:t>
      </w:r>
      <w:r w:rsidR="00077B6C">
        <w:rPr>
          <w:rFonts w:asciiTheme="majorHAnsi" w:hAnsiTheme="majorHAnsi"/>
        </w:rPr>
        <w:t>—then code is shrunk</w:t>
      </w:r>
      <w:r>
        <w:rPr>
          <w:rFonts w:asciiTheme="majorHAnsi" w:hAnsiTheme="majorHAnsi"/>
        </w:rPr>
        <w:t>.</w:t>
      </w:r>
      <w:r w:rsidR="00EC0D06">
        <w:rPr>
          <w:rFonts w:asciiTheme="majorHAnsi" w:hAnsiTheme="majorHAnsi"/>
        </w:rPr>
        <w:t xml:space="preserve">  Answer the following question:  How do you know which is the real (physical meaning) root (out of three) to solve this </w:t>
      </w:r>
      <w:proofErr w:type="gramStart"/>
      <w:r w:rsidR="00EC0D06">
        <w:rPr>
          <w:rFonts w:asciiTheme="majorHAnsi" w:hAnsiTheme="majorHAnsi"/>
        </w:rPr>
        <w:t>problem?.</w:t>
      </w:r>
      <w:proofErr w:type="gramEnd"/>
      <w:r w:rsidR="00E25F57" w:rsidRPr="00494CC0">
        <w:rPr>
          <w:rFonts w:asciiTheme="majorHAnsi" w:hAnsiTheme="majorHAnsi"/>
        </w:rPr>
        <w:tab/>
      </w:r>
    </w:p>
    <w:p w14:paraId="2C3FCFE9" w14:textId="3628167E" w:rsidR="009736F0" w:rsidRDefault="009736F0" w:rsidP="00AC35AC">
      <w:pPr>
        <w:rPr>
          <w:rFonts w:asciiTheme="majorHAnsi" w:hAnsiTheme="majorHAnsi"/>
        </w:rPr>
      </w:pPr>
    </w:p>
    <w:p w14:paraId="0C198379" w14:textId="77777777" w:rsidR="00AC35AC" w:rsidRDefault="00AC35AC" w:rsidP="00AC35AC">
      <w:pPr>
        <w:rPr>
          <w:rFonts w:asciiTheme="majorHAnsi" w:hAnsiTheme="majorHAnsi"/>
        </w:rPr>
      </w:pPr>
      <w:bookmarkStart w:id="0" w:name="_GoBack"/>
      <w:r w:rsidRPr="00AC35AC">
        <w:rPr>
          <w:rFonts w:asciiTheme="majorHAnsi" w:hAnsiTheme="majorHAnsi"/>
          <w:b/>
          <w:bCs/>
          <w:u w:val="single"/>
        </w:rPr>
        <w:t>Part-5</w:t>
      </w:r>
      <w:bookmarkEnd w:id="0"/>
      <w:r>
        <w:rPr>
          <w:rFonts w:asciiTheme="majorHAnsi" w:hAnsiTheme="majorHAnsi"/>
        </w:rPr>
        <w:t xml:space="preserve">:        </w:t>
      </w:r>
    </w:p>
    <w:p w14:paraId="3AF3A96E" w14:textId="5D68BE64" w:rsidR="00AC35AC" w:rsidRDefault="00AC35AC" w:rsidP="00AC35AC">
      <w:pPr>
        <w:ind w:left="1440" w:hanging="360"/>
        <w:rPr>
          <w:rFonts w:asciiTheme="majorHAnsi" w:hAnsiTheme="majorHAnsi"/>
        </w:rPr>
      </w:pPr>
      <w:r>
        <w:rPr>
          <w:rFonts w:asciiTheme="majorHAnsi" w:hAnsiTheme="majorHAnsi"/>
        </w:rPr>
        <w:t>a.   We want to construct a plot of h (height of water) vs V (volume of water).  Explain how you can do that.</w:t>
      </w:r>
    </w:p>
    <w:p w14:paraId="10F3D9C3" w14:textId="77777777" w:rsidR="00AC35AC" w:rsidRPr="000D47C8" w:rsidRDefault="00AC35AC" w:rsidP="00AC35AC">
      <w:pPr>
        <w:rPr>
          <w:rFonts w:asciiTheme="majorHAnsi" w:hAnsiTheme="majorHAnsi"/>
        </w:rPr>
      </w:pPr>
    </w:p>
    <w:p w14:paraId="2717DEFC" w14:textId="6FA01BC3" w:rsidR="009736F0" w:rsidRPr="00457324" w:rsidRDefault="009736F0" w:rsidP="009736F0">
      <w:pPr>
        <w:rPr>
          <w:rFonts w:asciiTheme="majorHAnsi" w:hAnsiTheme="majorHAnsi"/>
        </w:rPr>
      </w:pPr>
      <w:r>
        <w:rPr>
          <w:rFonts w:asciiTheme="majorHAnsi" w:hAnsiTheme="majorHAnsi"/>
        </w:rPr>
        <w:t xml:space="preserve">Use abundantly your computer tools and skills to get a </w:t>
      </w:r>
      <w:r w:rsidR="00E25F57">
        <w:rPr>
          <w:rFonts w:asciiTheme="majorHAnsi" w:hAnsiTheme="majorHAnsi"/>
        </w:rPr>
        <w:t xml:space="preserve">short-but-clear </w:t>
      </w:r>
      <w:r>
        <w:rPr>
          <w:rFonts w:asciiTheme="majorHAnsi" w:hAnsiTheme="majorHAnsi"/>
        </w:rPr>
        <w:t>quality report</w:t>
      </w:r>
      <w:r w:rsidR="00077B6C">
        <w:rPr>
          <w:rFonts w:asciiTheme="majorHAnsi" w:hAnsiTheme="majorHAnsi"/>
        </w:rPr>
        <w:t>—don’t turn in pages and pages of useless information.  Essential but complete information is requested</w:t>
      </w:r>
      <w:r w:rsidR="00BE7643">
        <w:rPr>
          <w:rFonts w:asciiTheme="majorHAnsi" w:hAnsiTheme="majorHAnsi"/>
        </w:rPr>
        <w:t>—do not duplicate information</w:t>
      </w:r>
      <w:r w:rsidR="00077B6C">
        <w:rPr>
          <w:rFonts w:asciiTheme="majorHAnsi" w:hAnsiTheme="majorHAnsi"/>
        </w:rPr>
        <w:t xml:space="preserve">.  NOTE:  I </w:t>
      </w:r>
      <w:r w:rsidR="00077B6C" w:rsidRPr="00BE7643">
        <w:rPr>
          <w:rFonts w:asciiTheme="majorHAnsi" w:hAnsiTheme="majorHAnsi"/>
          <w:b/>
          <w:bCs/>
        </w:rPr>
        <w:t>don’t like</w:t>
      </w:r>
      <w:r w:rsidR="00077B6C">
        <w:rPr>
          <w:rFonts w:asciiTheme="majorHAnsi" w:hAnsiTheme="majorHAnsi"/>
        </w:rPr>
        <w:t xml:space="preserve"> black background in code or else.</w:t>
      </w:r>
    </w:p>
    <w:p w14:paraId="59D22C02" w14:textId="77777777" w:rsidR="009736F0" w:rsidRDefault="009736F0" w:rsidP="009736F0">
      <w:pPr>
        <w:pStyle w:val="ListParagraph"/>
        <w:ind w:left="1440"/>
        <w:rPr>
          <w:rFonts w:asciiTheme="majorHAnsi" w:hAnsiTheme="majorHAnsi"/>
        </w:rPr>
      </w:pPr>
    </w:p>
    <w:p w14:paraId="67B77EB7" w14:textId="0171CF82" w:rsidR="009736F0" w:rsidRPr="000D47C8" w:rsidRDefault="009736F0" w:rsidP="009736F0">
      <w:pPr>
        <w:pStyle w:val="ListParagraph"/>
        <w:ind w:left="0"/>
        <w:rPr>
          <w:rFonts w:asciiTheme="majorHAnsi" w:hAnsiTheme="majorHAnsi"/>
        </w:rPr>
      </w:pPr>
      <w:r>
        <w:rPr>
          <w:rFonts w:asciiTheme="majorHAnsi" w:hAnsiTheme="majorHAnsi"/>
        </w:rPr>
        <w:t>REFERENCES</w:t>
      </w:r>
    </w:p>
    <w:p w14:paraId="05852559" w14:textId="1A7124E5" w:rsidR="009736F0" w:rsidRDefault="009736F0" w:rsidP="009736F0">
      <w:pPr>
        <w:rPr>
          <w:rFonts w:asciiTheme="majorHAnsi" w:hAnsiTheme="majorHAnsi" w:cstheme="majorHAnsi"/>
          <w:sz w:val="20"/>
          <w:szCs w:val="20"/>
        </w:rPr>
      </w:pPr>
      <w:r>
        <w:rPr>
          <w:rFonts w:asciiTheme="majorHAnsi" w:hAnsiTheme="majorHAnsi"/>
        </w:rPr>
        <w:t xml:space="preserve">1.- Numerical Recipes in Fortran 77. The Art of Scientific Computing, </w:t>
      </w:r>
      <w:r w:rsidRPr="00263924">
        <w:rPr>
          <w:rFonts w:asciiTheme="majorHAnsi" w:hAnsiTheme="majorHAnsi"/>
        </w:rPr>
        <w:t>Second Edition</w:t>
      </w:r>
      <w:r>
        <w:rPr>
          <w:rFonts w:asciiTheme="majorHAnsi" w:hAnsiTheme="majorHAnsi"/>
        </w:rPr>
        <w:t>. By William H Press, et</w:t>
      </w:r>
    </w:p>
    <w:p w14:paraId="5FF68C44" w14:textId="066FEB37" w:rsidR="009736F0" w:rsidRPr="00C2534B" w:rsidRDefault="00744850" w:rsidP="009736F0">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68480" behindDoc="0" locked="0" layoutInCell="1" allowOverlap="1" wp14:anchorId="17656CD6" wp14:editId="33BFC641">
                <wp:simplePos x="0" y="0"/>
                <wp:positionH relativeFrom="column">
                  <wp:posOffset>3701747</wp:posOffset>
                </wp:positionH>
                <wp:positionV relativeFrom="paragraph">
                  <wp:posOffset>15875</wp:posOffset>
                </wp:positionV>
                <wp:extent cx="123245" cy="115294"/>
                <wp:effectExtent l="19050" t="38100" r="29210" b="37465"/>
                <wp:wrapNone/>
                <wp:docPr id="8" name="Star: 5 Points 8"/>
                <wp:cNvGraphicFramePr/>
                <a:graphic xmlns:a="http://schemas.openxmlformats.org/drawingml/2006/main">
                  <a:graphicData uri="http://schemas.microsoft.com/office/word/2010/wordprocessingShape">
                    <wps:wsp>
                      <wps:cNvSpPr/>
                      <wps:spPr>
                        <a:xfrm>
                          <a:off x="0" y="0"/>
                          <a:ext cx="123245" cy="115294"/>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5C1C7" id="Star: 5 Points 8" o:spid="_x0000_s1026" style="position:absolute;margin-left:291.5pt;margin-top:1.25pt;width:9.7pt;height:9.1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3245,11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" path="m,44038r47076,1l61623,,76169,44039r47076,-1l85160,71255r14547,44039l61623,88076,23538,115294,38085,71255,,44038xe" fillcolor="#5b9bd5 [3204]" strokecolor="#1f4d78 [1604]" strokeweight="1pt">
                <v:stroke joinstyle="miter"/>
                <v:path arrowok="t" o:connecttype="custom" o:connectlocs="0,44038;47076,44039;61623,0;76169,44039;123245,44038;85160,71255;99707,115294;61623,88076;23538,115294;38085,71255;0,44038" o:connectangles="0,0,0,0,0,0,0,0,0,0,0"/>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66432" behindDoc="0" locked="0" layoutInCell="1" allowOverlap="1" wp14:anchorId="45265032" wp14:editId="5F258A65">
                <wp:simplePos x="0" y="0"/>
                <wp:positionH relativeFrom="column">
                  <wp:posOffset>3550616</wp:posOffset>
                </wp:positionH>
                <wp:positionV relativeFrom="paragraph">
                  <wp:posOffset>15875</wp:posOffset>
                </wp:positionV>
                <wp:extent cx="123245" cy="115294"/>
                <wp:effectExtent l="19050" t="38100" r="29210" b="37465"/>
                <wp:wrapNone/>
                <wp:docPr id="7" name="Star: 5 Points 7"/>
                <wp:cNvGraphicFramePr/>
                <a:graphic xmlns:a="http://schemas.openxmlformats.org/drawingml/2006/main">
                  <a:graphicData uri="http://schemas.microsoft.com/office/word/2010/wordprocessingShape">
                    <wps:wsp>
                      <wps:cNvSpPr/>
                      <wps:spPr>
                        <a:xfrm>
                          <a:off x="0" y="0"/>
                          <a:ext cx="123245" cy="115294"/>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0721E" id="Star: 5 Points 7" o:spid="_x0000_s1026" style="position:absolute;margin-left:279.6pt;margin-top:1.25pt;width:9.7pt;height:9.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3245,11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" path="m,44038r47076,1l61623,,76169,44039r47076,-1l85160,71255r14547,44039l61623,88076,23538,115294,38085,71255,,44038xe" fillcolor="#5b9bd5 [3204]" strokecolor="#1f4d78 [1604]" strokeweight="1pt">
                <v:stroke joinstyle="miter"/>
                <v:path arrowok="t" o:connecttype="custom" o:connectlocs="0,44038;47076,44039;61623,0;76169,44039;123245,44038;85160,71255;99707,115294;61623,88076;23538,115294;38085,71255;0,44038" o:connectangles="0,0,0,0,0,0,0,0,0,0,0"/>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64384" behindDoc="0" locked="0" layoutInCell="1" allowOverlap="1" wp14:anchorId="1E4082F0" wp14:editId="3E3B3C47">
                <wp:simplePos x="0" y="0"/>
                <wp:positionH relativeFrom="column">
                  <wp:posOffset>3395511</wp:posOffset>
                </wp:positionH>
                <wp:positionV relativeFrom="paragraph">
                  <wp:posOffset>15875</wp:posOffset>
                </wp:positionV>
                <wp:extent cx="123245" cy="115294"/>
                <wp:effectExtent l="19050" t="38100" r="29210" b="37465"/>
                <wp:wrapNone/>
                <wp:docPr id="6" name="Star: 5 Points 6"/>
                <wp:cNvGraphicFramePr/>
                <a:graphic xmlns:a="http://schemas.openxmlformats.org/drawingml/2006/main">
                  <a:graphicData uri="http://schemas.microsoft.com/office/word/2010/wordprocessingShape">
                    <wps:wsp>
                      <wps:cNvSpPr/>
                      <wps:spPr>
                        <a:xfrm>
                          <a:off x="0" y="0"/>
                          <a:ext cx="123245" cy="115294"/>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6E016" id="Star: 5 Points 6" o:spid="_x0000_s1026" style="position:absolute;margin-left:267.35pt;margin-top:1.25pt;width:9.7pt;height:9.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23245,11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" path="m,44038r47076,1l61623,,76169,44039r47076,-1l85160,71255r14547,44039l61623,88076,23538,115294,38085,71255,,44038xe" fillcolor="#5b9bd5 [3204]" strokecolor="#1f4d78 [1604]" strokeweight="1pt">
                <v:stroke joinstyle="miter"/>
                <v:path arrowok="t" o:connecttype="custom" o:connectlocs="0,44038;47076,44039;61623,0;76169,44039;123245,44038;85160,71255;99707,115294;61623,88076;23538,115294;38085,71255;0,44038" o:connectangles="0,0,0,0,0,0,0,0,0,0,0"/>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62336" behindDoc="0" locked="0" layoutInCell="1" allowOverlap="1" wp14:anchorId="5696DFCF" wp14:editId="018445BD">
                <wp:simplePos x="0" y="0"/>
                <wp:positionH relativeFrom="column">
                  <wp:posOffset>3247721</wp:posOffset>
                </wp:positionH>
                <wp:positionV relativeFrom="paragraph">
                  <wp:posOffset>16510</wp:posOffset>
                </wp:positionV>
                <wp:extent cx="123245" cy="115294"/>
                <wp:effectExtent l="19050" t="38100" r="29210" b="37465"/>
                <wp:wrapNone/>
                <wp:docPr id="5" name="Star: 5 Points 5"/>
                <wp:cNvGraphicFramePr/>
                <a:graphic xmlns:a="http://schemas.openxmlformats.org/drawingml/2006/main">
                  <a:graphicData uri="http://schemas.microsoft.com/office/word/2010/wordprocessingShape">
                    <wps:wsp>
                      <wps:cNvSpPr/>
                      <wps:spPr>
                        <a:xfrm>
                          <a:off x="0" y="0"/>
                          <a:ext cx="123245" cy="115294"/>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A7A525" id="Star: 5 Points 5" o:spid="_x0000_s1026" style="position:absolute;margin-left:255.75pt;margin-top:1.3pt;width:9.7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3245,11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" path="m,44038r47076,1l61623,,76169,44039r47076,-1l85160,71255r14547,44039l61623,88076,23538,115294,38085,71255,,44038xe" fillcolor="#5b9bd5 [3204]" strokecolor="#1f4d78 [1604]" strokeweight="1pt">
                <v:stroke joinstyle="miter"/>
                <v:path arrowok="t" o:connecttype="custom" o:connectlocs="0,44038;47076,44039;61623,0;76169,44039;123245,44038;85160,71255;99707,115294;61623,88076;23538,115294;38085,71255;0,44038" o:connectangles="0,0,0,0,0,0,0,0,0,0,0"/>
              </v:shape>
            </w:pict>
          </mc:Fallback>
        </mc:AlternateContent>
      </w:r>
      <w:r w:rsidRPr="00C2534B">
        <w:rPr>
          <w:rFonts w:asciiTheme="majorHAnsi" w:hAnsiTheme="majorHAnsi" w:cstheme="majorHAnsi"/>
          <w:sz w:val="20"/>
          <w:szCs w:val="20"/>
        </w:rPr>
        <w:t xml:space="preserve">2. Video: </w:t>
      </w:r>
      <w:hyperlink r:id="rId21" w:history="1">
        <w:r w:rsidRPr="00C2534B">
          <w:rPr>
            <w:rStyle w:val="Hyperlink"/>
            <w:rFonts w:asciiTheme="majorHAnsi" w:hAnsiTheme="majorHAnsi" w:cstheme="majorHAnsi"/>
            <w:sz w:val="20"/>
            <w:szCs w:val="20"/>
          </w:rPr>
          <w:t>https://www.youtube.com/watch?v=DGmNbs5Cywo</w:t>
        </w:r>
      </w:hyperlink>
      <w:r w:rsidRPr="00C2534B">
        <w:rPr>
          <w:rFonts w:asciiTheme="majorHAnsi" w:hAnsiTheme="majorHAnsi" w:cstheme="majorHAnsi"/>
          <w:sz w:val="20"/>
          <w:szCs w:val="20"/>
        </w:rPr>
        <w:t xml:space="preserve"> </w:t>
      </w:r>
      <w:proofErr w:type="gramStart"/>
      <w:r w:rsidRPr="00C2534B">
        <w:rPr>
          <w:rFonts w:asciiTheme="majorHAnsi" w:hAnsiTheme="majorHAnsi" w:cstheme="majorHAnsi"/>
          <w:sz w:val="20"/>
          <w:szCs w:val="20"/>
        </w:rPr>
        <w:t xml:space="preserve">(  </w:t>
      </w:r>
      <w:proofErr w:type="gramEnd"/>
      <w:r w:rsidRPr="00C2534B">
        <w:rPr>
          <w:rFonts w:asciiTheme="majorHAnsi" w:hAnsiTheme="majorHAnsi" w:cstheme="majorHAnsi"/>
          <w:sz w:val="20"/>
          <w:szCs w:val="20"/>
        </w:rPr>
        <w:t xml:space="preserve">                   )</w:t>
      </w:r>
    </w:p>
    <w:p w14:paraId="758B1515" w14:textId="42B08D38" w:rsidR="00744850" w:rsidRPr="00744850" w:rsidRDefault="00C2534B" w:rsidP="009736F0">
      <w:pPr>
        <w:rPr>
          <w:rFonts w:asciiTheme="majorHAnsi" w:hAnsiTheme="majorHAnsi" w:cstheme="majorHAnsi"/>
          <w:sz w:val="20"/>
          <w:szCs w:val="20"/>
          <w:lang w:val="es-PR"/>
        </w:rPr>
      </w:pPr>
      <w:r w:rsidRPr="00C2534B">
        <w:rPr>
          <w:rFonts w:asciiTheme="majorHAnsi" w:hAnsiTheme="majorHAnsi" w:cstheme="majorHAnsi"/>
          <w:sz w:val="20"/>
          <w:szCs w:val="20"/>
          <w:lang w:val="es-PR"/>
        </w:rPr>
        <mc:AlternateContent>
          <mc:Choice Requires="wps">
            <w:drawing>
              <wp:anchor distT="0" distB="0" distL="114300" distR="114300" simplePos="0" relativeHeight="251675648" behindDoc="0" locked="0" layoutInCell="1" allowOverlap="1" wp14:anchorId="260CD551" wp14:editId="0F3375B2">
                <wp:simplePos x="0" y="0"/>
                <wp:positionH relativeFrom="column">
                  <wp:posOffset>3065145</wp:posOffset>
                </wp:positionH>
                <wp:positionV relativeFrom="paragraph">
                  <wp:posOffset>154940</wp:posOffset>
                </wp:positionV>
                <wp:extent cx="123190" cy="114935"/>
                <wp:effectExtent l="19050" t="38100" r="29210" b="37465"/>
                <wp:wrapNone/>
                <wp:docPr id="14" name="Star: 5 Points 14"/>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EDF41" id="Star: 5 Points 14" o:spid="_x0000_s1026" style="position:absolute;margin-left:241.35pt;margin-top:12.2pt;width:9.7pt;height:9.0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Pr="00C2534B">
        <w:rPr>
          <w:rFonts w:asciiTheme="majorHAnsi" w:hAnsiTheme="majorHAnsi" w:cstheme="majorHAnsi"/>
          <w:sz w:val="20"/>
          <w:szCs w:val="20"/>
          <w:lang w:val="es-PR"/>
        </w:rPr>
        <mc:AlternateContent>
          <mc:Choice Requires="wps">
            <w:drawing>
              <wp:anchor distT="0" distB="0" distL="114300" distR="114300" simplePos="0" relativeHeight="251676672" behindDoc="0" locked="0" layoutInCell="1" allowOverlap="1" wp14:anchorId="67B20610" wp14:editId="74EBA55A">
                <wp:simplePos x="0" y="0"/>
                <wp:positionH relativeFrom="column">
                  <wp:posOffset>3213100</wp:posOffset>
                </wp:positionH>
                <wp:positionV relativeFrom="paragraph">
                  <wp:posOffset>153035</wp:posOffset>
                </wp:positionV>
                <wp:extent cx="123190" cy="114935"/>
                <wp:effectExtent l="19050" t="38100" r="29210" b="37465"/>
                <wp:wrapNone/>
                <wp:docPr id="15" name="Star: 5 Points 15"/>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499FC" id="Star: 5 Points 15" o:spid="_x0000_s1026" style="position:absolute;margin-left:253pt;margin-top:12.05pt;width:9.7pt;height:9.0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Pr="00C2534B">
        <w:rPr>
          <w:rFonts w:asciiTheme="majorHAnsi" w:hAnsiTheme="majorHAnsi" w:cstheme="majorHAnsi"/>
          <w:sz w:val="20"/>
          <w:szCs w:val="20"/>
          <w:lang w:val="es-PR"/>
        </w:rPr>
        <mc:AlternateContent>
          <mc:Choice Requires="wps">
            <w:drawing>
              <wp:anchor distT="0" distB="0" distL="114300" distR="114300" simplePos="0" relativeHeight="251677696" behindDoc="0" locked="0" layoutInCell="1" allowOverlap="1" wp14:anchorId="078EC236" wp14:editId="44D3302A">
                <wp:simplePos x="0" y="0"/>
                <wp:positionH relativeFrom="column">
                  <wp:posOffset>3368040</wp:posOffset>
                </wp:positionH>
                <wp:positionV relativeFrom="paragraph">
                  <wp:posOffset>153035</wp:posOffset>
                </wp:positionV>
                <wp:extent cx="123190" cy="114935"/>
                <wp:effectExtent l="19050" t="38100" r="29210" b="37465"/>
                <wp:wrapNone/>
                <wp:docPr id="16" name="Star: 5 Points 16"/>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96D18" id="Star: 5 Points 16" o:spid="_x0000_s1026" style="position:absolute;margin-left:265.2pt;margin-top:12.05pt;width:9.7pt;height:9.0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Pr="00C2534B">
        <w:rPr>
          <w:rFonts w:asciiTheme="majorHAnsi" w:hAnsiTheme="majorHAnsi" w:cstheme="majorHAnsi"/>
          <w:sz w:val="20"/>
          <w:szCs w:val="20"/>
          <w:lang w:val="es-PR"/>
        </w:rPr>
        <mc:AlternateContent>
          <mc:Choice Requires="wps">
            <w:drawing>
              <wp:anchor distT="0" distB="0" distL="114300" distR="114300" simplePos="0" relativeHeight="251678720" behindDoc="0" locked="0" layoutInCell="1" allowOverlap="1" wp14:anchorId="1C7A7F97" wp14:editId="42B214C2">
                <wp:simplePos x="0" y="0"/>
                <wp:positionH relativeFrom="column">
                  <wp:posOffset>3519170</wp:posOffset>
                </wp:positionH>
                <wp:positionV relativeFrom="paragraph">
                  <wp:posOffset>153035</wp:posOffset>
                </wp:positionV>
                <wp:extent cx="123190" cy="114935"/>
                <wp:effectExtent l="19050" t="38100" r="29210" b="37465"/>
                <wp:wrapNone/>
                <wp:docPr id="17" name="Star: 5 Points 17"/>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0E465" id="Star: 5 Points 17" o:spid="_x0000_s1026" style="position:absolute;margin-left:277.1pt;margin-top:12.05pt;width:9.7pt;height:9.0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00744850" w:rsidRPr="00744850">
        <w:rPr>
          <w:rFonts w:asciiTheme="majorHAnsi" w:hAnsiTheme="majorHAnsi" w:cstheme="majorHAnsi"/>
          <w:sz w:val="20"/>
          <w:szCs w:val="20"/>
          <w:lang w:val="es-PR"/>
        </w:rPr>
        <mc:AlternateContent>
          <mc:Choice Requires="wps">
            <w:drawing>
              <wp:anchor distT="0" distB="0" distL="114300" distR="114300" simplePos="0" relativeHeight="251673600" behindDoc="0" locked="0" layoutInCell="1" allowOverlap="1" wp14:anchorId="17B49811" wp14:editId="4C720244">
                <wp:simplePos x="0" y="0"/>
                <wp:positionH relativeFrom="column">
                  <wp:posOffset>3601720</wp:posOffset>
                </wp:positionH>
                <wp:positionV relativeFrom="paragraph">
                  <wp:posOffset>5080</wp:posOffset>
                </wp:positionV>
                <wp:extent cx="123190" cy="114935"/>
                <wp:effectExtent l="19050" t="38100" r="29210" b="37465"/>
                <wp:wrapNone/>
                <wp:docPr id="12" name="Star: 5 Points 12"/>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C6DA4" id="Star: 5 Points 12" o:spid="_x0000_s1026" style="position:absolute;margin-left:283.6pt;margin-top:.4pt;width:9.7pt;height:9.0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00744850" w:rsidRPr="00744850">
        <w:rPr>
          <w:rFonts w:asciiTheme="majorHAnsi" w:hAnsiTheme="majorHAnsi" w:cstheme="majorHAnsi"/>
          <w:sz w:val="20"/>
          <w:szCs w:val="20"/>
          <w:lang w:val="es-PR"/>
        </w:rPr>
        <mc:AlternateContent>
          <mc:Choice Requires="wps">
            <w:drawing>
              <wp:anchor distT="0" distB="0" distL="114300" distR="114300" simplePos="0" relativeHeight="251672576" behindDoc="0" locked="0" layoutInCell="1" allowOverlap="1" wp14:anchorId="65069B12" wp14:editId="4CCDCA50">
                <wp:simplePos x="0" y="0"/>
                <wp:positionH relativeFrom="column">
                  <wp:posOffset>3450590</wp:posOffset>
                </wp:positionH>
                <wp:positionV relativeFrom="paragraph">
                  <wp:posOffset>5080</wp:posOffset>
                </wp:positionV>
                <wp:extent cx="123190" cy="114935"/>
                <wp:effectExtent l="19050" t="38100" r="29210" b="37465"/>
                <wp:wrapNone/>
                <wp:docPr id="11" name="Star: 5 Points 11"/>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4D2F4" id="Star: 5 Points 11" o:spid="_x0000_s1026" style="position:absolute;margin-left:271.7pt;margin-top:.4pt;width:9.7pt;height:9.0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00744850" w:rsidRPr="00744850">
        <w:rPr>
          <w:rFonts w:asciiTheme="majorHAnsi" w:hAnsiTheme="majorHAnsi" w:cstheme="majorHAnsi"/>
          <w:sz w:val="20"/>
          <w:szCs w:val="20"/>
          <w:lang w:val="es-PR"/>
        </w:rPr>
        <mc:AlternateContent>
          <mc:Choice Requires="wps">
            <w:drawing>
              <wp:anchor distT="0" distB="0" distL="114300" distR="114300" simplePos="0" relativeHeight="251671552" behindDoc="0" locked="0" layoutInCell="1" allowOverlap="1" wp14:anchorId="0CC3B5F6" wp14:editId="0DD73037">
                <wp:simplePos x="0" y="0"/>
                <wp:positionH relativeFrom="column">
                  <wp:posOffset>3295650</wp:posOffset>
                </wp:positionH>
                <wp:positionV relativeFrom="paragraph">
                  <wp:posOffset>5080</wp:posOffset>
                </wp:positionV>
                <wp:extent cx="123190" cy="114935"/>
                <wp:effectExtent l="19050" t="38100" r="29210" b="37465"/>
                <wp:wrapNone/>
                <wp:docPr id="10" name="Star: 5 Points 10"/>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B1EAC" id="Star: 5 Points 10" o:spid="_x0000_s1026" style="position:absolute;margin-left:259.5pt;margin-top:.4pt;width:9.7pt;height:9.0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00744850" w:rsidRPr="00744850">
        <w:rPr>
          <w:rFonts w:asciiTheme="majorHAnsi" w:hAnsiTheme="majorHAnsi" w:cstheme="majorHAnsi"/>
          <w:sz w:val="20"/>
          <w:szCs w:val="20"/>
          <w:lang w:val="es-PR"/>
        </w:rPr>
        <mc:AlternateContent>
          <mc:Choice Requires="wps">
            <w:drawing>
              <wp:anchor distT="0" distB="0" distL="114300" distR="114300" simplePos="0" relativeHeight="251670528" behindDoc="0" locked="0" layoutInCell="1" allowOverlap="1" wp14:anchorId="3A8B44E7" wp14:editId="13615698">
                <wp:simplePos x="0" y="0"/>
                <wp:positionH relativeFrom="column">
                  <wp:posOffset>3147695</wp:posOffset>
                </wp:positionH>
                <wp:positionV relativeFrom="paragraph">
                  <wp:posOffset>6985</wp:posOffset>
                </wp:positionV>
                <wp:extent cx="123190" cy="114935"/>
                <wp:effectExtent l="19050" t="38100" r="29210" b="37465"/>
                <wp:wrapNone/>
                <wp:docPr id="9" name="Star: 5 Points 9"/>
                <wp:cNvGraphicFramePr/>
                <a:graphic xmlns:a="http://schemas.openxmlformats.org/drawingml/2006/main">
                  <a:graphicData uri="http://schemas.microsoft.com/office/word/2010/wordprocessingShape">
                    <wps:wsp>
                      <wps:cNvSpPr/>
                      <wps:spPr>
                        <a:xfrm>
                          <a:off x="0" y="0"/>
                          <a:ext cx="123190" cy="1149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153CC" id="Star: 5 Points 9" o:spid="_x0000_s1026" style="position:absolute;margin-left:247.85pt;margin-top:.55pt;width:9.7pt;height:9.0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23190,1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" path="m,43901r47055,l61595,,76135,43901r47055,l85122,71033r14541,43902l61595,87802,23527,114935,38068,71033,,43901xe" fillcolor="#5b9bd5 [3204]" strokecolor="#1f4d78 [1604]" strokeweight="1pt">
                <v:stroke joinstyle="miter"/>
                <v:path arrowok="t" o:connecttype="custom" o:connectlocs="0,43901;47055,43901;61595,0;76135,43901;123190,43901;85122,71033;99663,114935;61595,87802;23527,114935;38068,71033;0,43901" o:connectangles="0,0,0,0,0,0,0,0,0,0,0"/>
              </v:shape>
            </w:pict>
          </mc:Fallback>
        </mc:AlternateContent>
      </w:r>
      <w:r w:rsidR="00744850" w:rsidRPr="00744850">
        <w:rPr>
          <w:rFonts w:asciiTheme="majorHAnsi" w:hAnsiTheme="majorHAnsi" w:cstheme="majorHAnsi"/>
          <w:sz w:val="20"/>
          <w:szCs w:val="20"/>
          <w:lang w:val="es-PR"/>
        </w:rPr>
        <w:t xml:space="preserve">3. Video: </w:t>
      </w:r>
      <w:hyperlink r:id="rId22" w:history="1">
        <w:r w:rsidR="00744850" w:rsidRPr="00AE2AAD">
          <w:rPr>
            <w:rStyle w:val="Hyperlink"/>
            <w:rFonts w:asciiTheme="majorHAnsi" w:hAnsiTheme="majorHAnsi" w:cstheme="majorHAnsi"/>
            <w:sz w:val="20"/>
            <w:szCs w:val="20"/>
            <w:lang w:val="es-PR"/>
          </w:rPr>
          <w:t>https://www.youtube.com/watch?v=wordn57_Br8</w:t>
        </w:r>
      </w:hyperlink>
      <w:r w:rsidR="00744850">
        <w:rPr>
          <w:rFonts w:asciiTheme="majorHAnsi" w:hAnsiTheme="majorHAnsi" w:cstheme="majorHAnsi"/>
          <w:sz w:val="20"/>
          <w:szCs w:val="20"/>
          <w:lang w:val="es-PR"/>
        </w:rPr>
        <w:t xml:space="preserve"> </w:t>
      </w:r>
      <w:proofErr w:type="gramStart"/>
      <w:r w:rsidR="00744850" w:rsidRPr="00744850">
        <w:rPr>
          <w:rFonts w:asciiTheme="majorHAnsi" w:hAnsiTheme="majorHAnsi" w:cstheme="majorHAnsi"/>
          <w:sz w:val="20"/>
          <w:szCs w:val="20"/>
          <w:lang w:val="es-PR"/>
        </w:rPr>
        <w:t xml:space="preserve">(  </w:t>
      </w:r>
      <w:proofErr w:type="gramEnd"/>
      <w:r w:rsidR="00744850" w:rsidRPr="00744850">
        <w:rPr>
          <w:rFonts w:asciiTheme="majorHAnsi" w:hAnsiTheme="majorHAnsi" w:cstheme="majorHAnsi"/>
          <w:sz w:val="20"/>
          <w:szCs w:val="20"/>
          <w:lang w:val="es-PR"/>
        </w:rPr>
        <w:t xml:space="preserve">                   )</w:t>
      </w:r>
    </w:p>
    <w:p w14:paraId="53EC577D" w14:textId="2006DF48" w:rsidR="0070051C" w:rsidRPr="00744850" w:rsidRDefault="00C2534B" w:rsidP="009736F0">
      <w:pPr>
        <w:rPr>
          <w:rFonts w:asciiTheme="majorHAnsi" w:hAnsiTheme="majorHAnsi" w:cstheme="majorHAnsi"/>
          <w:sz w:val="20"/>
          <w:szCs w:val="20"/>
          <w:lang w:val="es-PR"/>
        </w:rPr>
      </w:pPr>
      <w:r>
        <w:rPr>
          <w:rFonts w:asciiTheme="majorHAnsi" w:hAnsiTheme="majorHAnsi" w:cstheme="majorHAnsi"/>
          <w:sz w:val="20"/>
          <w:szCs w:val="20"/>
          <w:lang w:val="es-PR"/>
        </w:rPr>
        <w:t xml:space="preserve">4. Video: </w:t>
      </w:r>
      <w:hyperlink r:id="rId23" w:history="1">
        <w:r w:rsidRPr="00AE2AAD">
          <w:rPr>
            <w:rStyle w:val="Hyperlink"/>
            <w:rFonts w:asciiTheme="majorHAnsi" w:hAnsiTheme="majorHAnsi" w:cstheme="majorHAnsi"/>
            <w:sz w:val="20"/>
            <w:szCs w:val="20"/>
            <w:lang w:val="es-PR"/>
          </w:rPr>
          <w:t>https://www.youtube.com/watch?v=OzFuihxtbtA</w:t>
        </w:r>
      </w:hyperlink>
      <w:r>
        <w:rPr>
          <w:rFonts w:asciiTheme="majorHAnsi" w:hAnsiTheme="majorHAnsi" w:cstheme="majorHAnsi"/>
          <w:sz w:val="20"/>
          <w:szCs w:val="20"/>
          <w:lang w:val="es-PR"/>
        </w:rPr>
        <w:t xml:space="preserve"> </w:t>
      </w:r>
      <w:proofErr w:type="gramStart"/>
      <w:r w:rsidRPr="00744850">
        <w:rPr>
          <w:rFonts w:asciiTheme="majorHAnsi" w:hAnsiTheme="majorHAnsi" w:cstheme="majorHAnsi"/>
          <w:sz w:val="20"/>
          <w:szCs w:val="20"/>
          <w:lang w:val="es-PR"/>
        </w:rPr>
        <w:t xml:space="preserve">(  </w:t>
      </w:r>
      <w:proofErr w:type="gramEnd"/>
      <w:r w:rsidRPr="00744850">
        <w:rPr>
          <w:rFonts w:asciiTheme="majorHAnsi" w:hAnsiTheme="majorHAnsi" w:cstheme="majorHAnsi"/>
          <w:sz w:val="20"/>
          <w:szCs w:val="20"/>
          <w:lang w:val="es-PR"/>
        </w:rPr>
        <w:t xml:space="preserve">                   )</w:t>
      </w:r>
    </w:p>
    <w:p w14:paraId="106FEABE" w14:textId="4436D4DA" w:rsidR="009736F0" w:rsidRDefault="009736F0" w:rsidP="009736F0">
      <w:pPr>
        <w:rPr>
          <w:rFonts w:asciiTheme="majorHAnsi" w:hAnsiTheme="majorHAnsi" w:cstheme="majorHAnsi"/>
          <w:sz w:val="20"/>
          <w:szCs w:val="20"/>
          <w:lang w:val="es-PR"/>
        </w:rPr>
      </w:pPr>
    </w:p>
    <w:p w14:paraId="069088F7" w14:textId="424FDBD5" w:rsidR="00C2534B" w:rsidRDefault="00C2534B" w:rsidP="009736F0">
      <w:pPr>
        <w:rPr>
          <w:rFonts w:asciiTheme="majorHAnsi" w:hAnsiTheme="majorHAnsi" w:cstheme="majorHAnsi"/>
          <w:sz w:val="20"/>
          <w:szCs w:val="20"/>
          <w:lang w:val="es-PR"/>
        </w:rPr>
      </w:pPr>
      <w:r>
        <w:rPr>
          <w:rFonts w:asciiTheme="majorHAnsi" w:hAnsiTheme="majorHAnsi" w:cstheme="majorHAnsi"/>
          <w:sz w:val="20"/>
          <w:szCs w:val="20"/>
          <w:lang w:val="es-PR"/>
        </w:rPr>
        <w:t>OJO: Juntas todos los videos y te hacen 12 estrellas de rating (un montón de aprobación), pero no encontré ninguno que hiciera el tema “suficientemente fácil</w:t>
      </w:r>
      <w:r w:rsidR="00077B6C">
        <w:rPr>
          <w:rFonts w:asciiTheme="majorHAnsi" w:hAnsiTheme="majorHAnsi" w:cstheme="majorHAnsi"/>
          <w:sz w:val="20"/>
          <w:szCs w:val="20"/>
          <w:lang w:val="es-PR"/>
        </w:rPr>
        <w:t xml:space="preserve"> y corto</w:t>
      </w:r>
      <w:r>
        <w:rPr>
          <w:rFonts w:asciiTheme="majorHAnsi" w:hAnsiTheme="majorHAnsi" w:cstheme="majorHAnsi"/>
          <w:sz w:val="20"/>
          <w:szCs w:val="20"/>
          <w:lang w:val="es-PR"/>
        </w:rPr>
        <w:t>”</w:t>
      </w:r>
    </w:p>
    <w:p w14:paraId="3A852B6E" w14:textId="77777777" w:rsidR="00C2534B" w:rsidRPr="00744850" w:rsidRDefault="00C2534B" w:rsidP="009736F0">
      <w:pPr>
        <w:rPr>
          <w:rFonts w:asciiTheme="majorHAnsi" w:hAnsiTheme="majorHAnsi" w:cstheme="majorHAnsi"/>
          <w:sz w:val="20"/>
          <w:szCs w:val="20"/>
          <w:lang w:val="es-PR"/>
        </w:rPr>
      </w:pPr>
    </w:p>
    <w:p w14:paraId="308D2CED" w14:textId="77777777" w:rsidR="009736F0" w:rsidRPr="00C2534B" w:rsidRDefault="009736F0" w:rsidP="009736F0">
      <w:pPr>
        <w:rPr>
          <w:rFonts w:asciiTheme="majorHAnsi" w:hAnsiTheme="majorHAnsi" w:cstheme="majorHAnsi"/>
          <w:sz w:val="20"/>
          <w:szCs w:val="20"/>
          <w:lang w:val="es-PR"/>
        </w:rPr>
      </w:pPr>
      <w:r w:rsidRPr="00C2534B">
        <w:rPr>
          <w:rFonts w:asciiTheme="majorHAnsi" w:hAnsiTheme="majorHAnsi" w:cstheme="majorHAnsi"/>
          <w:sz w:val="20"/>
          <w:szCs w:val="20"/>
          <w:lang w:val="es-PR"/>
        </w:rPr>
        <w:t>Be prepare:</w:t>
      </w:r>
    </w:p>
    <w:p w14:paraId="330158E4" w14:textId="77777777" w:rsidR="009736F0" w:rsidRDefault="009736F0"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What if your professor gives you a different function?</w:t>
      </w:r>
      <m:oMath>
        <m:r>
          <w:rPr>
            <w:rFonts w:ascii="Cambria Math" w:hAnsi="Cambria Math" w:cstheme="majorHAnsi"/>
            <w:sz w:val="20"/>
            <w:szCs w:val="20"/>
          </w:rPr>
          <m:t xml:space="preserve"> </m:t>
        </m:r>
        <m:sSup>
          <m:sSupPr>
            <m:ctrlPr>
              <w:rPr>
                <w:rFonts w:ascii="Cambria Math" w:hAnsi="Cambria Math" w:cstheme="majorHAnsi"/>
                <w:i/>
                <w:sz w:val="20"/>
                <w:szCs w:val="20"/>
              </w:rPr>
            </m:ctrlPr>
          </m:sSupPr>
          <m:e>
            <m:r>
              <w:rPr>
                <w:rFonts w:ascii="Cambria Math" w:hAnsi="Cambria Math" w:cstheme="majorHAnsi"/>
                <w:sz w:val="20"/>
                <w:szCs w:val="20"/>
              </w:rPr>
              <m:t>x</m:t>
            </m:r>
          </m:e>
          <m:sup>
            <m:r>
              <w:rPr>
                <w:rFonts w:ascii="Cambria Math" w:hAnsi="Cambria Math" w:cstheme="majorHAnsi"/>
                <w:sz w:val="20"/>
                <w:szCs w:val="20"/>
              </w:rPr>
              <m:t>3</m:t>
            </m:r>
          </m:sup>
        </m:sSup>
        <m:r>
          <w:rPr>
            <w:rFonts w:ascii="Cambria Math" w:hAnsi="Cambria Math" w:cstheme="majorHAnsi"/>
            <w:sz w:val="20"/>
            <w:szCs w:val="20"/>
          </w:rPr>
          <m:t xml:space="preserve">=0 </m:t>
        </m:r>
      </m:oMath>
      <w:r>
        <w:rPr>
          <w:rFonts w:asciiTheme="majorHAnsi" w:eastAsiaTheme="minorEastAsia" w:hAnsiTheme="majorHAnsi" w:cstheme="majorHAnsi"/>
          <w:sz w:val="20"/>
          <w:szCs w:val="20"/>
        </w:rPr>
        <w:t>,</w:t>
      </w:r>
      <w:r>
        <w:rPr>
          <w:rFonts w:asciiTheme="majorHAnsi" w:hAnsiTheme="majorHAnsi" w:cstheme="majorHAnsi"/>
          <w:sz w:val="20"/>
          <w:szCs w:val="20"/>
        </w:rPr>
        <w:t xml:space="preserve"> </w:t>
      </w:r>
      <m:oMath>
        <m:r>
          <w:rPr>
            <w:rFonts w:ascii="Cambria Math" w:hAnsi="Cambria Math" w:cstheme="majorHAnsi"/>
            <w:sz w:val="20"/>
            <w:szCs w:val="20"/>
          </w:rPr>
          <m:t>xlog</m:t>
        </m:r>
        <m:d>
          <m:dPr>
            <m:ctrlPr>
              <w:rPr>
                <w:rFonts w:ascii="Cambria Math" w:hAnsi="Cambria Math" w:cstheme="majorHAnsi"/>
                <w:i/>
                <w:sz w:val="20"/>
                <w:szCs w:val="20"/>
              </w:rPr>
            </m:ctrlPr>
          </m:dPr>
          <m:e>
            <m:r>
              <w:rPr>
                <w:rFonts w:ascii="Cambria Math" w:hAnsi="Cambria Math" w:cstheme="majorHAnsi"/>
                <w:sz w:val="20"/>
                <w:szCs w:val="20"/>
              </w:rPr>
              <m:t>x</m:t>
            </m:r>
          </m:e>
        </m:d>
        <m:r>
          <w:rPr>
            <w:rFonts w:ascii="Cambria Math" w:hAnsi="Cambria Math" w:cstheme="majorHAnsi"/>
            <w:sz w:val="20"/>
            <w:szCs w:val="20"/>
          </w:rPr>
          <m:t>=5</m:t>
        </m:r>
      </m:oMath>
      <w:r>
        <w:rPr>
          <w:rFonts w:asciiTheme="majorHAnsi" w:eastAsiaTheme="minorEastAsia" w:hAnsiTheme="majorHAnsi" w:cstheme="majorHAnsi"/>
          <w:sz w:val="20"/>
          <w:szCs w:val="20"/>
        </w:rPr>
        <w:t xml:space="preserve">, etc.  </w:t>
      </w:r>
      <w:r>
        <w:rPr>
          <w:rFonts w:asciiTheme="majorHAnsi" w:hAnsiTheme="majorHAnsi" w:cstheme="majorHAnsi"/>
          <w:sz w:val="20"/>
          <w:szCs w:val="20"/>
        </w:rPr>
        <w:t>Can you adapt it to your code solution?</w:t>
      </w:r>
    </w:p>
    <w:p w14:paraId="55BBDFAB" w14:textId="77777777" w:rsidR="009736F0" w:rsidRDefault="009736F0"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How do you find the range in x and y coordinates in a graph where roots are located?  You need to plot from where [</w:t>
      </w:r>
      <w:proofErr w:type="spellStart"/>
      <w:proofErr w:type="gramStart"/>
      <w:r>
        <w:rPr>
          <w:rFonts w:asciiTheme="majorHAnsi" w:hAnsiTheme="majorHAnsi" w:cstheme="majorHAnsi"/>
          <w:sz w:val="20"/>
          <w:szCs w:val="20"/>
        </w:rPr>
        <w:t>xmin,xmax</w:t>
      </w:r>
      <w:proofErr w:type="spellEnd"/>
      <w:proofErr w:type="gramEnd"/>
      <w:r>
        <w:rPr>
          <w:rFonts w:asciiTheme="majorHAnsi" w:hAnsiTheme="majorHAnsi" w:cstheme="majorHAnsi"/>
          <w:sz w:val="20"/>
          <w:szCs w:val="20"/>
        </w:rPr>
        <w:t>] and [</w:t>
      </w:r>
      <w:proofErr w:type="spellStart"/>
      <w:r>
        <w:rPr>
          <w:rFonts w:asciiTheme="majorHAnsi" w:hAnsiTheme="majorHAnsi" w:cstheme="majorHAnsi"/>
          <w:sz w:val="20"/>
          <w:szCs w:val="20"/>
        </w:rPr>
        <w:t>ymin,ymax</w:t>
      </w:r>
      <w:proofErr w:type="spellEnd"/>
      <w:r>
        <w:rPr>
          <w:rFonts w:asciiTheme="majorHAnsi" w:hAnsiTheme="majorHAnsi" w:cstheme="majorHAnsi"/>
          <w:sz w:val="20"/>
          <w:szCs w:val="20"/>
        </w:rPr>
        <w:t>]</w:t>
      </w:r>
    </w:p>
    <w:p w14:paraId="23808FD8" w14:textId="77777777" w:rsidR="009736F0" w:rsidRDefault="009736F0"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How the interval of root search [</w:t>
      </w:r>
      <w:proofErr w:type="spellStart"/>
      <w:proofErr w:type="gramStart"/>
      <w:r>
        <w:rPr>
          <w:rFonts w:asciiTheme="majorHAnsi" w:hAnsiTheme="majorHAnsi" w:cstheme="majorHAnsi"/>
          <w:sz w:val="20"/>
          <w:szCs w:val="20"/>
        </w:rPr>
        <w:t>a,b</w:t>
      </w:r>
      <w:proofErr w:type="spellEnd"/>
      <w:proofErr w:type="gramEnd"/>
      <w:r>
        <w:rPr>
          <w:rFonts w:asciiTheme="majorHAnsi" w:hAnsiTheme="majorHAnsi" w:cstheme="majorHAnsi"/>
          <w:sz w:val="20"/>
          <w:szCs w:val="20"/>
        </w:rPr>
        <w:t>] is reduced after each iteration?</w:t>
      </w:r>
    </w:p>
    <w:p w14:paraId="161B1A74" w14:textId="77777777" w:rsidR="009736F0" w:rsidRDefault="009736F0"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Why this method uses “iteration” to find the root? Can we just use a formula and find the root?</w:t>
      </w:r>
    </w:p>
    <w:p w14:paraId="28D28479" w14:textId="4935A7E3" w:rsidR="009736F0" w:rsidRDefault="009736F0"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Why this method is called bisection?</w:t>
      </w:r>
    </w:p>
    <w:p w14:paraId="2A768D20" w14:textId="51A1D6A9" w:rsidR="00C2534B" w:rsidRDefault="00C2534B"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Is the value of c (the intermediate point) always approaching to the root</w:t>
      </w:r>
      <w:r w:rsidR="00077B6C">
        <w:rPr>
          <w:rFonts w:asciiTheme="majorHAnsi" w:hAnsiTheme="majorHAnsi" w:cstheme="majorHAnsi"/>
          <w:sz w:val="20"/>
          <w:szCs w:val="20"/>
        </w:rPr>
        <w:t xml:space="preserve"> in each iteration</w:t>
      </w:r>
      <w:r>
        <w:rPr>
          <w:rFonts w:asciiTheme="majorHAnsi" w:hAnsiTheme="majorHAnsi" w:cstheme="majorHAnsi"/>
          <w:sz w:val="20"/>
          <w:szCs w:val="20"/>
        </w:rPr>
        <w:t>?</w:t>
      </w:r>
    </w:p>
    <w:p w14:paraId="4728A878" w14:textId="48B4FB0B" w:rsidR="00C2534B" w:rsidRDefault="00C2534B"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Can you make 3 iterations of the method by hand (Excel is OK)?</w:t>
      </w:r>
    </w:p>
    <w:p w14:paraId="620FB32E" w14:textId="5D4D819A" w:rsidR="00077B6C" w:rsidRDefault="00077B6C" w:rsidP="009736F0">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 xml:space="preserve">What if your professor gives you an interval and ask you if the roots lays on the left or the right of middle point? </w:t>
      </w:r>
    </w:p>
    <w:p w14:paraId="5EDD3AD1"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ir Conditioner">
    <w:panose1 w:val="02000505020000020004"/>
    <w:charset w:val="00"/>
    <w:family w:val="auto"/>
    <w:pitch w:val="variable"/>
    <w:sig w:usb0="A00000AF" w:usb1="4000204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FB4641"/>
    <w:multiLevelType w:val="hybridMultilevel"/>
    <w:tmpl w:val="FF74B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CE7A0F"/>
    <w:multiLevelType w:val="hybridMultilevel"/>
    <w:tmpl w:val="DC601386"/>
    <w:lvl w:ilvl="0" w:tplc="FAAEA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760B2E"/>
    <w:multiLevelType w:val="hybridMultilevel"/>
    <w:tmpl w:val="F2C40922"/>
    <w:lvl w:ilvl="0" w:tplc="D8189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BA9786B"/>
    <w:multiLevelType w:val="hybridMultilevel"/>
    <w:tmpl w:val="F0544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91511A"/>
    <w:multiLevelType w:val="hybridMultilevel"/>
    <w:tmpl w:val="34343D7C"/>
    <w:lvl w:ilvl="0" w:tplc="51049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2B4066"/>
    <w:multiLevelType w:val="hybridMultilevel"/>
    <w:tmpl w:val="AF0E49A8"/>
    <w:lvl w:ilvl="0" w:tplc="03A069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8"/>
  </w:num>
  <w:num w:numId="24">
    <w:abstractNumId w:val="18"/>
  </w:num>
  <w:num w:numId="25">
    <w:abstractNumId w:val="27"/>
  </w:num>
  <w:num w:numId="26">
    <w:abstractNumId w:val="15"/>
  </w:num>
  <w:num w:numId="27">
    <w:abstractNumId w:val="12"/>
  </w:num>
  <w:num w:numId="28">
    <w:abstractNumId w:val="2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F0"/>
    <w:rsid w:val="00075ECC"/>
    <w:rsid w:val="00077B6C"/>
    <w:rsid w:val="000E61F5"/>
    <w:rsid w:val="00217898"/>
    <w:rsid w:val="002B6F3F"/>
    <w:rsid w:val="00494CC0"/>
    <w:rsid w:val="004B1246"/>
    <w:rsid w:val="00645252"/>
    <w:rsid w:val="00667FAB"/>
    <w:rsid w:val="006D3D74"/>
    <w:rsid w:val="0070051C"/>
    <w:rsid w:val="00744850"/>
    <w:rsid w:val="0083569A"/>
    <w:rsid w:val="00954781"/>
    <w:rsid w:val="009736F0"/>
    <w:rsid w:val="00A9204E"/>
    <w:rsid w:val="00AC35AC"/>
    <w:rsid w:val="00BB1F12"/>
    <w:rsid w:val="00BE7643"/>
    <w:rsid w:val="00C2534B"/>
    <w:rsid w:val="00E25F57"/>
    <w:rsid w:val="00E31C82"/>
    <w:rsid w:val="00EC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7C13"/>
  <w15:chartTrackingRefBased/>
  <w15:docId w15:val="{F13F4E57-DE5A-47DC-AB81-3A9317B0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36F0"/>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9736F0"/>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6F0"/>
    <w:pPr>
      <w:spacing w:after="160" w:line="259" w:lineRule="auto"/>
      <w:ind w:left="720"/>
      <w:contextualSpacing/>
    </w:pPr>
  </w:style>
  <w:style w:type="character" w:styleId="UnresolvedMention">
    <w:name w:val="Unresolved Mention"/>
    <w:basedOn w:val="DefaultParagraphFont"/>
    <w:uiPriority w:val="99"/>
    <w:semiHidden/>
    <w:unhideWhenUsed/>
    <w:rsid w:val="0074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DGmNbs5Cywo" TargetMode="Externa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youtube.com/watch?v=OzFuihxtbtA"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watch?v=wordn57_Br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180</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Arocha</dc:creator>
  <cp:keywords/>
  <dc:description/>
  <cp:lastModifiedBy>Marco Arocha</cp:lastModifiedBy>
  <cp:revision>8</cp:revision>
  <dcterms:created xsi:type="dcterms:W3CDTF">2020-06-30T17:55:00Z</dcterms:created>
  <dcterms:modified xsi:type="dcterms:W3CDTF">2020-06-30T20:57:00Z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